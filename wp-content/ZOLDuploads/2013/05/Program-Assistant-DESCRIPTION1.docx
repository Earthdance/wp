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E649F" w14:textId="77777777" w:rsidR="00183EFA" w:rsidRDefault="00183EFA" w:rsidP="00183EFA">
      <w:pPr>
        <w:rPr>
          <w:rFonts w:ascii="Times New Roman" w:hAnsi="Times New Roman"/>
        </w:rPr>
      </w:pPr>
      <w:r>
        <w:rPr>
          <w:rFonts w:ascii="Times New Roman Bold" w:hAnsi="Times New Roman Bold"/>
        </w:rPr>
        <w:t>ORGANIZATION</w:t>
      </w:r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EarthDance</w:t>
      </w:r>
      <w:proofErr w:type="spellEnd"/>
    </w:p>
    <w:p w14:paraId="4A36F550" w14:textId="77777777" w:rsidR="00183EFA" w:rsidRDefault="00183EFA" w:rsidP="00183EFA">
      <w:pPr>
        <w:ind w:left="720" w:hanging="720"/>
        <w:rPr>
          <w:rFonts w:ascii="Times New Roman" w:hAnsi="Times New Roman"/>
        </w:rPr>
      </w:pPr>
      <w:r>
        <w:rPr>
          <w:rFonts w:ascii="Times New Roman Bold" w:hAnsi="Times New Roman Bold"/>
        </w:rPr>
        <w:t>ORGANIZATIONAL MISSION</w:t>
      </w:r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EarthDance</w:t>
      </w:r>
      <w:proofErr w:type="spellEnd"/>
      <w:r>
        <w:rPr>
          <w:rFonts w:ascii="Times New Roman" w:hAnsi="Times New Roman"/>
        </w:rPr>
        <w:t xml:space="preserve"> sustainably grows food, farmers, and community, one small farm at a time, through hands-on education and delicious experiences.</w:t>
      </w:r>
    </w:p>
    <w:p w14:paraId="396DD7D4" w14:textId="2D43B0C6" w:rsidR="00183EFA" w:rsidRDefault="00183EFA" w:rsidP="00183EFA">
      <w:pPr>
        <w:ind w:left="720" w:hanging="720"/>
        <w:rPr>
          <w:rFonts w:ascii="Times New Roman" w:hAnsi="Times New Roman"/>
        </w:rPr>
      </w:pPr>
      <w:r>
        <w:rPr>
          <w:rFonts w:ascii="Times New Roman Bold" w:hAnsi="Times New Roman Bold"/>
        </w:rPr>
        <w:t>POSITION</w:t>
      </w:r>
      <w:r>
        <w:rPr>
          <w:rFonts w:ascii="Times New Roman" w:hAnsi="Times New Roman"/>
        </w:rPr>
        <w:t xml:space="preserve">: </w:t>
      </w:r>
      <w:r w:rsidR="00314A5F">
        <w:rPr>
          <w:rFonts w:ascii="Times New Roman" w:hAnsi="Times New Roman"/>
        </w:rPr>
        <w:t>Program Assi</w:t>
      </w:r>
      <w:r w:rsidR="00F407CA">
        <w:rPr>
          <w:rFonts w:ascii="Times New Roman" w:hAnsi="Times New Roman"/>
        </w:rPr>
        <w:t>s</w:t>
      </w:r>
      <w:r w:rsidR="00314A5F">
        <w:rPr>
          <w:rFonts w:ascii="Times New Roman" w:hAnsi="Times New Roman"/>
        </w:rPr>
        <w:t>tant</w:t>
      </w:r>
    </w:p>
    <w:p w14:paraId="45FDAAB8" w14:textId="77777777" w:rsidR="00183EFA" w:rsidRDefault="00183EFA" w:rsidP="00183EFA">
      <w:pPr>
        <w:ind w:left="720" w:hanging="720"/>
        <w:rPr>
          <w:rFonts w:ascii="Times New Roman" w:hAnsi="Times New Roman"/>
        </w:rPr>
      </w:pPr>
      <w:r>
        <w:rPr>
          <w:rFonts w:ascii="Times New Roman Bold" w:hAnsi="Times New Roman Bold"/>
        </w:rPr>
        <w:t>LOCATION</w:t>
      </w:r>
      <w:r>
        <w:rPr>
          <w:rFonts w:ascii="Times New Roman" w:hAnsi="Times New Roman"/>
        </w:rPr>
        <w:t xml:space="preserve">: </w:t>
      </w:r>
      <w:r w:rsidR="00314A5F">
        <w:rPr>
          <w:rFonts w:ascii="Times New Roman" w:hAnsi="Times New Roman"/>
        </w:rPr>
        <w:t>233 S. Dade Ave</w:t>
      </w:r>
      <w:r>
        <w:rPr>
          <w:rFonts w:ascii="Times New Roman" w:hAnsi="Times New Roman"/>
        </w:rPr>
        <w:t>, Ferguson, MO 63135</w:t>
      </w:r>
    </w:p>
    <w:p w14:paraId="2F8B325B" w14:textId="77777777" w:rsidR="00183EFA" w:rsidRDefault="00183EFA" w:rsidP="00183EFA">
      <w:pPr>
        <w:ind w:left="720" w:hanging="720"/>
        <w:rPr>
          <w:rFonts w:ascii="Times New Roman" w:hAnsi="Times New Roman"/>
        </w:rPr>
      </w:pPr>
    </w:p>
    <w:p w14:paraId="0A179AEA" w14:textId="77777777" w:rsidR="00183EFA" w:rsidRDefault="00183EFA" w:rsidP="00183EFA">
      <w:pPr>
        <w:jc w:val="both"/>
        <w:rPr>
          <w:rFonts w:ascii="Times New Roman Italic" w:hAnsi="Times New Roman Italic"/>
        </w:rPr>
      </w:pPr>
      <w:proofErr w:type="spellStart"/>
      <w:r>
        <w:rPr>
          <w:rFonts w:ascii="Times New Roman Italic" w:hAnsi="Times New Roman Italic"/>
        </w:rPr>
        <w:t>EarthDance</w:t>
      </w:r>
      <w:proofErr w:type="spellEnd"/>
      <w:r>
        <w:rPr>
          <w:rFonts w:ascii="Times New Roman Italic" w:hAnsi="Times New Roman Italic"/>
        </w:rPr>
        <w:t xml:space="preserve"> is seeking a self-motivated, creative and resourceful individual with </w:t>
      </w:r>
      <w:r w:rsidR="003A4CCB">
        <w:rPr>
          <w:rFonts w:ascii="Times New Roman Italic" w:hAnsi="Times New Roman Italic"/>
        </w:rPr>
        <w:t>excellent organizational skills</w:t>
      </w:r>
      <w:r>
        <w:rPr>
          <w:rFonts w:ascii="Times New Roman Italic" w:hAnsi="Times New Roman Italic"/>
        </w:rPr>
        <w:t xml:space="preserve"> and a commitment to </w:t>
      </w:r>
      <w:proofErr w:type="spellStart"/>
      <w:r>
        <w:rPr>
          <w:rFonts w:ascii="Times New Roman Italic" w:hAnsi="Times New Roman Italic"/>
        </w:rPr>
        <w:t>EarthDance’s</w:t>
      </w:r>
      <w:proofErr w:type="spellEnd"/>
      <w:r>
        <w:rPr>
          <w:rFonts w:ascii="Times New Roman Italic" w:hAnsi="Times New Roman Italic"/>
        </w:rPr>
        <w:t xml:space="preserve"> mission, to serve as our </w:t>
      </w:r>
      <w:r w:rsidR="003A4CCB">
        <w:rPr>
          <w:rFonts w:ascii="Times New Roman Italic" w:hAnsi="Times New Roman Italic"/>
        </w:rPr>
        <w:t>Program Assistant</w:t>
      </w:r>
      <w:r>
        <w:rPr>
          <w:rFonts w:ascii="Times New Roman Italic" w:hAnsi="Times New Roman Italic"/>
        </w:rPr>
        <w:t xml:space="preserve"> and assist us with building capacity within our organization. </w:t>
      </w:r>
    </w:p>
    <w:p w14:paraId="469EABEB" w14:textId="77777777" w:rsidR="00183EFA" w:rsidRDefault="00183EFA" w:rsidP="00183EFA">
      <w:pPr>
        <w:rPr>
          <w:rFonts w:ascii="Times New Roman" w:hAnsi="Times New Roman"/>
        </w:rPr>
      </w:pPr>
    </w:p>
    <w:p w14:paraId="503636F4" w14:textId="77777777" w:rsidR="00183EFA" w:rsidRDefault="00183EFA" w:rsidP="00183EFA">
      <w:pPr>
        <w:rPr>
          <w:rFonts w:ascii="Times New Roman Bold" w:hAnsi="Times New Roman Bold"/>
        </w:rPr>
      </w:pPr>
      <w:r>
        <w:rPr>
          <w:rFonts w:ascii="Times New Roman Bold" w:hAnsi="Times New Roman Bold"/>
        </w:rPr>
        <w:t>SUMMARY OF POSITION</w:t>
      </w:r>
    </w:p>
    <w:p w14:paraId="4AE70DA6" w14:textId="77777777" w:rsidR="00183EFA" w:rsidRDefault="00183EFA" w:rsidP="00183EFA">
      <w:pPr>
        <w:jc w:val="both"/>
        <w:rPr>
          <w:rFonts w:ascii="Times New Roman" w:hAnsi="Times New Roman"/>
        </w:rPr>
      </w:pPr>
    </w:p>
    <w:p w14:paraId="1D037F6F" w14:textId="15C90D9D" w:rsidR="002E1A06" w:rsidRDefault="002E1A06" w:rsidP="002E1A06">
      <w:pPr>
        <w:jc w:val="both"/>
        <w:rPr>
          <w:rFonts w:ascii="Times New Roman" w:hAnsi="Times New Roman"/>
        </w:rPr>
      </w:pPr>
      <w:r w:rsidRPr="00290C18">
        <w:rPr>
          <w:rFonts w:ascii="Times New Roman" w:hAnsi="Times New Roman"/>
        </w:rPr>
        <w:t xml:space="preserve">The </w:t>
      </w:r>
      <w:r w:rsidR="003A4CCB">
        <w:rPr>
          <w:rFonts w:ascii="Times New Roman" w:hAnsi="Times New Roman"/>
        </w:rPr>
        <w:t>Program Assistant’s</w:t>
      </w:r>
      <w:r>
        <w:rPr>
          <w:rFonts w:ascii="Times New Roman" w:hAnsi="Times New Roman"/>
        </w:rPr>
        <w:t xml:space="preserve"> position</w:t>
      </w:r>
      <w:r w:rsidRPr="00290C18">
        <w:rPr>
          <w:rFonts w:ascii="Times New Roman" w:hAnsi="Times New Roman"/>
        </w:rPr>
        <w:t xml:space="preserve"> will serve to suppor</w:t>
      </w:r>
      <w:r>
        <w:rPr>
          <w:rFonts w:ascii="Times New Roman" w:hAnsi="Times New Roman"/>
        </w:rPr>
        <w:t xml:space="preserve">t the expansion and function of </w:t>
      </w:r>
      <w:proofErr w:type="spellStart"/>
      <w:r w:rsidRPr="00290C18">
        <w:rPr>
          <w:rFonts w:ascii="Times New Roman" w:hAnsi="Times New Roman"/>
        </w:rPr>
        <w:t>EarthDance</w:t>
      </w:r>
      <w:proofErr w:type="spellEnd"/>
      <w:r w:rsidRPr="00290C18">
        <w:rPr>
          <w:rFonts w:ascii="Times New Roman" w:hAnsi="Times New Roman"/>
        </w:rPr>
        <w:t xml:space="preserve"> during this period of growth. The </w:t>
      </w:r>
      <w:r w:rsidR="003A4CCB">
        <w:rPr>
          <w:rFonts w:ascii="Times New Roman" w:hAnsi="Times New Roman"/>
        </w:rPr>
        <w:t xml:space="preserve">Program Assistant’s </w:t>
      </w:r>
      <w:r>
        <w:rPr>
          <w:rFonts w:ascii="Times New Roman" w:hAnsi="Times New Roman"/>
        </w:rPr>
        <w:t>p</w:t>
      </w:r>
      <w:r w:rsidR="00131025">
        <w:rPr>
          <w:rFonts w:ascii="Times New Roman" w:hAnsi="Times New Roman"/>
        </w:rPr>
        <w:t>osition</w:t>
      </w:r>
      <w:r>
        <w:rPr>
          <w:rFonts w:ascii="Times New Roman" w:hAnsi="Times New Roman"/>
        </w:rPr>
        <w:t xml:space="preserve"> will build </w:t>
      </w:r>
      <w:r w:rsidRPr="00290C18">
        <w:rPr>
          <w:rFonts w:ascii="Times New Roman" w:hAnsi="Times New Roman"/>
        </w:rPr>
        <w:t>the capacity of the organization and the ability to serve more</w:t>
      </w:r>
      <w:r>
        <w:rPr>
          <w:rFonts w:ascii="Times New Roman" w:hAnsi="Times New Roman"/>
        </w:rPr>
        <w:t xml:space="preserve"> low-income individuals </w:t>
      </w:r>
      <w:r w:rsidRPr="006F64EE">
        <w:rPr>
          <w:rFonts w:ascii="Times New Roman" w:hAnsi="Times New Roman"/>
          <w:color w:val="auto"/>
        </w:rPr>
        <w:t>through the development of</w:t>
      </w:r>
      <w:r w:rsidR="006F64EE">
        <w:rPr>
          <w:rFonts w:ascii="Times New Roman" w:hAnsi="Times New Roman"/>
          <w:color w:val="943634" w:themeColor="accent2" w:themeShade="BF"/>
        </w:rPr>
        <w:t xml:space="preserve"> </w:t>
      </w:r>
      <w:r w:rsidR="006F64EE">
        <w:rPr>
          <w:rFonts w:ascii="Times New Roman" w:hAnsi="Times New Roman"/>
          <w:color w:val="auto"/>
        </w:rPr>
        <w:t xml:space="preserve">new programs, including educational activities for youth, an organic gardening training program, and an alumni relations program.  Additionally the program assistant will assist </w:t>
      </w:r>
      <w:proofErr w:type="spellStart"/>
      <w:r w:rsidR="006F64EE">
        <w:rPr>
          <w:rFonts w:ascii="Times New Roman" w:hAnsi="Times New Roman"/>
          <w:color w:val="auto"/>
        </w:rPr>
        <w:t>EarthDance</w:t>
      </w:r>
      <w:proofErr w:type="spellEnd"/>
      <w:r w:rsidR="006F64EE">
        <w:rPr>
          <w:rFonts w:ascii="Times New Roman" w:hAnsi="Times New Roman"/>
          <w:color w:val="auto"/>
        </w:rPr>
        <w:t xml:space="preserve"> staff in refining existing programming. </w:t>
      </w:r>
      <w:r w:rsidRPr="00290C18">
        <w:rPr>
          <w:rFonts w:ascii="Times New Roman" w:hAnsi="Times New Roman"/>
        </w:rPr>
        <w:t xml:space="preserve"> This project will ass</w:t>
      </w:r>
      <w:r>
        <w:rPr>
          <w:rFonts w:ascii="Times New Roman" w:hAnsi="Times New Roman"/>
        </w:rPr>
        <w:t xml:space="preserve">ist with the following areas of </w:t>
      </w:r>
      <w:r w:rsidRPr="00290C18">
        <w:rPr>
          <w:rFonts w:ascii="Times New Roman" w:hAnsi="Times New Roman"/>
        </w:rPr>
        <w:t xml:space="preserve">capacity building for </w:t>
      </w:r>
      <w:proofErr w:type="spellStart"/>
      <w:r w:rsidR="006F64EE">
        <w:rPr>
          <w:rFonts w:ascii="Times New Roman" w:hAnsi="Times New Roman"/>
        </w:rPr>
        <w:t>EarthDance</w:t>
      </w:r>
      <w:proofErr w:type="spellEnd"/>
      <w:r w:rsidR="006F64EE">
        <w:rPr>
          <w:rFonts w:ascii="Times New Roman" w:hAnsi="Times New Roman"/>
        </w:rPr>
        <w:t xml:space="preserve">: strategic planning, </w:t>
      </w:r>
      <w:r w:rsidR="003A4CCB">
        <w:rPr>
          <w:rFonts w:ascii="Times New Roman" w:hAnsi="Times New Roman"/>
        </w:rPr>
        <w:t>community outreach</w:t>
      </w:r>
      <w:r>
        <w:rPr>
          <w:rFonts w:ascii="Times New Roman" w:hAnsi="Times New Roman"/>
        </w:rPr>
        <w:t xml:space="preserve">, and </w:t>
      </w:r>
      <w:r w:rsidRPr="00290C18">
        <w:rPr>
          <w:rFonts w:ascii="Times New Roman" w:hAnsi="Times New Roman"/>
        </w:rPr>
        <w:t>p</w:t>
      </w:r>
      <w:r w:rsidR="006F64EE">
        <w:rPr>
          <w:rFonts w:ascii="Times New Roman" w:hAnsi="Times New Roman"/>
        </w:rPr>
        <w:t>rogram participant</w:t>
      </w:r>
      <w:r w:rsidRPr="00290C18">
        <w:rPr>
          <w:rFonts w:ascii="Times New Roman" w:hAnsi="Times New Roman"/>
        </w:rPr>
        <w:t xml:space="preserve"> recruitment. By </w:t>
      </w:r>
      <w:r w:rsidR="00F407CA">
        <w:rPr>
          <w:rFonts w:ascii="Times New Roman" w:hAnsi="Times New Roman"/>
        </w:rPr>
        <w:t>refining</w:t>
      </w:r>
      <w:r w:rsidR="00CA256B">
        <w:rPr>
          <w:rFonts w:ascii="Times New Roman" w:hAnsi="Times New Roman"/>
        </w:rPr>
        <w:t xml:space="preserve"> and expanding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EarthDance’s</w:t>
      </w:r>
      <w:proofErr w:type="spellEnd"/>
      <w:r w:rsidR="00CA256B">
        <w:rPr>
          <w:rFonts w:ascii="Times New Roman" w:hAnsi="Times New Roman"/>
        </w:rPr>
        <w:t xml:space="preserve"> programmatic offer</w:t>
      </w:r>
      <w:r w:rsidR="006F64EE">
        <w:rPr>
          <w:rFonts w:ascii="Times New Roman" w:hAnsi="Times New Roman"/>
        </w:rPr>
        <w:t>i</w:t>
      </w:r>
      <w:r w:rsidR="00CA256B">
        <w:rPr>
          <w:rFonts w:ascii="Times New Roman" w:hAnsi="Times New Roman"/>
        </w:rPr>
        <w:t>n</w:t>
      </w:r>
      <w:r w:rsidR="006F64EE">
        <w:rPr>
          <w:rFonts w:ascii="Times New Roman" w:hAnsi="Times New Roman"/>
        </w:rPr>
        <w:t>gs</w:t>
      </w:r>
      <w:r w:rsidRPr="00290C18">
        <w:rPr>
          <w:rFonts w:ascii="Times New Roman" w:hAnsi="Times New Roman"/>
        </w:rPr>
        <w:t xml:space="preserve">, more individuals will </w:t>
      </w:r>
      <w:r w:rsidR="00CA256B">
        <w:rPr>
          <w:rFonts w:ascii="Times New Roman" w:hAnsi="Times New Roman"/>
        </w:rPr>
        <w:t xml:space="preserve">benefit from </w:t>
      </w:r>
      <w:r w:rsidRPr="00290C18">
        <w:rPr>
          <w:rFonts w:ascii="Times New Roman" w:hAnsi="Times New Roman"/>
        </w:rPr>
        <w:t>the se</w:t>
      </w:r>
      <w:r>
        <w:rPr>
          <w:rFonts w:ascii="Times New Roman" w:hAnsi="Times New Roman"/>
        </w:rPr>
        <w:t xml:space="preserve">rvices and educational programs </w:t>
      </w:r>
      <w:r w:rsidRPr="00290C18">
        <w:rPr>
          <w:rFonts w:ascii="Times New Roman" w:hAnsi="Times New Roman"/>
        </w:rPr>
        <w:t xml:space="preserve">that </w:t>
      </w:r>
      <w:proofErr w:type="spellStart"/>
      <w:r w:rsidRPr="00290C18">
        <w:rPr>
          <w:rFonts w:ascii="Times New Roman" w:hAnsi="Times New Roman"/>
        </w:rPr>
        <w:t>EarthDance</w:t>
      </w:r>
      <w:proofErr w:type="spellEnd"/>
      <w:r w:rsidRPr="00290C18">
        <w:rPr>
          <w:rFonts w:ascii="Times New Roman" w:hAnsi="Times New Roman"/>
        </w:rPr>
        <w:t xml:space="preserve"> offers. </w:t>
      </w:r>
      <w:r w:rsidR="00CA256B">
        <w:rPr>
          <w:rFonts w:ascii="Times New Roman" w:hAnsi="Times New Roman"/>
          <w:color w:val="943634" w:themeColor="accent2" w:themeShade="BF"/>
        </w:rPr>
        <w:t xml:space="preserve"> </w:t>
      </w:r>
      <w:r w:rsidRPr="00290C18">
        <w:rPr>
          <w:rFonts w:ascii="Times New Roman" w:hAnsi="Times New Roman"/>
        </w:rPr>
        <w:t xml:space="preserve">The </w:t>
      </w:r>
      <w:r w:rsidR="003A4CCB">
        <w:rPr>
          <w:rFonts w:ascii="Times New Roman" w:hAnsi="Times New Roman"/>
        </w:rPr>
        <w:t>Program Assistant</w:t>
      </w:r>
      <w:r>
        <w:rPr>
          <w:rFonts w:ascii="Times New Roman" w:hAnsi="Times New Roman"/>
        </w:rPr>
        <w:t xml:space="preserve"> will work closely with the </w:t>
      </w:r>
      <w:r w:rsidRPr="00290C18">
        <w:rPr>
          <w:rFonts w:ascii="Times New Roman" w:hAnsi="Times New Roman"/>
        </w:rPr>
        <w:t>Executive Director, the Farm &amp; Community Education Coord</w:t>
      </w:r>
      <w:r>
        <w:rPr>
          <w:rFonts w:ascii="Times New Roman" w:hAnsi="Times New Roman"/>
        </w:rPr>
        <w:t>inator, and the Development team</w:t>
      </w:r>
      <w:r w:rsidRPr="00290C18">
        <w:rPr>
          <w:rFonts w:ascii="Times New Roman" w:hAnsi="Times New Roman"/>
        </w:rPr>
        <w:t>.</w:t>
      </w:r>
    </w:p>
    <w:p w14:paraId="2A3C8EE8" w14:textId="77777777" w:rsidR="00183EFA" w:rsidRDefault="00183EFA" w:rsidP="00183EFA">
      <w:pPr>
        <w:rPr>
          <w:rFonts w:ascii="Times New Roman" w:hAnsi="Times New Roman"/>
        </w:rPr>
      </w:pPr>
    </w:p>
    <w:p w14:paraId="70431BFE" w14:textId="77777777" w:rsidR="00183EFA" w:rsidRDefault="00183EFA" w:rsidP="00183EFA">
      <w:pPr>
        <w:rPr>
          <w:rFonts w:ascii="Times New Roman Bold" w:hAnsi="Times New Roman Bold"/>
        </w:rPr>
      </w:pPr>
      <w:r>
        <w:rPr>
          <w:rFonts w:ascii="Times New Roman Bold" w:hAnsi="Times New Roman Bold"/>
        </w:rPr>
        <w:t>PRIMARY RESPONSIBILITIES</w:t>
      </w:r>
    </w:p>
    <w:p w14:paraId="5995C493" w14:textId="31CF7183" w:rsidR="002E1A06" w:rsidRDefault="002E1A06" w:rsidP="002E1A0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3A4CCB">
        <w:rPr>
          <w:rFonts w:ascii="Times New Roman" w:hAnsi="Times New Roman"/>
        </w:rPr>
        <w:t>Program Assistant</w:t>
      </w:r>
      <w:r w:rsidR="00061D38">
        <w:rPr>
          <w:rFonts w:ascii="Times New Roman" w:hAnsi="Times New Roman"/>
        </w:rPr>
        <w:t xml:space="preserve"> (PA)</w:t>
      </w:r>
      <w:r w:rsidR="003A4CCB" w:rsidRPr="00290C18">
        <w:rPr>
          <w:rFonts w:ascii="Times New Roman" w:hAnsi="Times New Roman"/>
        </w:rPr>
        <w:t xml:space="preserve"> </w:t>
      </w:r>
      <w:r w:rsidRPr="00290C18">
        <w:rPr>
          <w:rFonts w:ascii="Times New Roman" w:hAnsi="Times New Roman"/>
        </w:rPr>
        <w:t>will be intimately involv</w:t>
      </w:r>
      <w:r>
        <w:rPr>
          <w:rFonts w:ascii="Times New Roman" w:hAnsi="Times New Roman"/>
        </w:rPr>
        <w:t xml:space="preserve">ed with all facets of the young </w:t>
      </w:r>
      <w:r w:rsidRPr="00290C18">
        <w:rPr>
          <w:rFonts w:ascii="Times New Roman" w:hAnsi="Times New Roman"/>
        </w:rPr>
        <w:t xml:space="preserve">organization. It is anticipated that 15% of the </w:t>
      </w:r>
      <w:r w:rsidR="00061D38">
        <w:rPr>
          <w:rFonts w:ascii="Times New Roman" w:hAnsi="Times New Roman"/>
          <w:color w:val="auto"/>
        </w:rPr>
        <w:t>PA</w:t>
      </w:r>
      <w:r w:rsidRPr="00CA256B">
        <w:rPr>
          <w:rFonts w:ascii="Times New Roman" w:hAnsi="Times New Roman"/>
          <w:color w:val="auto"/>
        </w:rPr>
        <w:t xml:space="preserve">s time will be spent on the </w:t>
      </w:r>
      <w:proofErr w:type="spellStart"/>
      <w:r w:rsidRPr="00CA256B">
        <w:rPr>
          <w:rFonts w:ascii="Times New Roman" w:hAnsi="Times New Roman"/>
          <w:color w:val="auto"/>
        </w:rPr>
        <w:t>EarthDance</w:t>
      </w:r>
      <w:proofErr w:type="spellEnd"/>
      <w:r w:rsidRPr="00CA256B">
        <w:rPr>
          <w:rFonts w:ascii="Times New Roman" w:hAnsi="Times New Roman"/>
          <w:color w:val="auto"/>
        </w:rPr>
        <w:t xml:space="preserve"> farm </w:t>
      </w:r>
      <w:r w:rsidR="00CA256B">
        <w:rPr>
          <w:rFonts w:ascii="Times New Roman" w:hAnsi="Times New Roman"/>
          <w:color w:val="auto"/>
        </w:rPr>
        <w:t xml:space="preserve">observing and participating in </w:t>
      </w:r>
      <w:proofErr w:type="spellStart"/>
      <w:r w:rsidR="00CA256B">
        <w:rPr>
          <w:rFonts w:ascii="Times New Roman" w:hAnsi="Times New Roman"/>
          <w:color w:val="auto"/>
        </w:rPr>
        <w:t>EarthDance’s</w:t>
      </w:r>
      <w:proofErr w:type="spellEnd"/>
      <w:r w:rsidR="00CA256B">
        <w:rPr>
          <w:rFonts w:ascii="Times New Roman" w:hAnsi="Times New Roman"/>
          <w:color w:val="auto"/>
        </w:rPr>
        <w:t xml:space="preserve"> current programming</w:t>
      </w:r>
      <w:r w:rsidR="00CA256B">
        <w:rPr>
          <w:rFonts w:ascii="Times New Roman" w:hAnsi="Times New Roman"/>
        </w:rPr>
        <w:t>; 20</w:t>
      </w:r>
      <w:r w:rsidRPr="00290C18">
        <w:rPr>
          <w:rFonts w:ascii="Times New Roman" w:hAnsi="Times New Roman"/>
        </w:rPr>
        <w:t>% in the community</w:t>
      </w:r>
      <w:r w:rsidR="00F407CA">
        <w:rPr>
          <w:rFonts w:ascii="Times New Roman" w:hAnsi="Times New Roman"/>
        </w:rPr>
        <w:t>,</w:t>
      </w:r>
      <w:r w:rsidRPr="00290C18">
        <w:rPr>
          <w:rFonts w:ascii="Times New Roman" w:hAnsi="Times New Roman"/>
        </w:rPr>
        <w:t xml:space="preserve"> </w:t>
      </w:r>
      <w:r w:rsidR="00F407CA">
        <w:rPr>
          <w:rFonts w:ascii="Times New Roman" w:hAnsi="Times New Roman"/>
        </w:rPr>
        <w:t>performing outreach to</w:t>
      </w:r>
      <w:r w:rsidRPr="00290C18">
        <w:rPr>
          <w:rFonts w:ascii="Times New Roman" w:hAnsi="Times New Roman"/>
        </w:rPr>
        <w:t xml:space="preserve"> </w:t>
      </w:r>
      <w:r w:rsidR="00CA256B">
        <w:rPr>
          <w:rFonts w:ascii="Times New Roman" w:hAnsi="Times New Roman"/>
        </w:rPr>
        <w:t xml:space="preserve">partners </w:t>
      </w:r>
      <w:r w:rsidR="00F407CA">
        <w:rPr>
          <w:rFonts w:ascii="Times New Roman" w:hAnsi="Times New Roman"/>
        </w:rPr>
        <w:t>and participants in</w:t>
      </w:r>
      <w:r w:rsidR="00CA256B">
        <w:rPr>
          <w:rFonts w:ascii="Times New Roman" w:hAnsi="Times New Roman"/>
        </w:rPr>
        <w:t xml:space="preserve"> </w:t>
      </w:r>
      <w:proofErr w:type="spellStart"/>
      <w:r w:rsidR="00CA256B">
        <w:rPr>
          <w:rFonts w:ascii="Times New Roman" w:hAnsi="Times New Roman"/>
        </w:rPr>
        <w:t>EarthDance</w:t>
      </w:r>
      <w:r w:rsidR="00F407CA">
        <w:rPr>
          <w:rFonts w:ascii="Times New Roman" w:hAnsi="Times New Roman"/>
        </w:rPr>
        <w:t>’s</w:t>
      </w:r>
      <w:proofErr w:type="spellEnd"/>
      <w:r w:rsidR="00CA256B">
        <w:rPr>
          <w:rFonts w:ascii="Times New Roman" w:hAnsi="Times New Roman"/>
        </w:rPr>
        <w:t xml:space="preserve"> programming</w:t>
      </w:r>
      <w:r w:rsidRPr="00290C18">
        <w:rPr>
          <w:rFonts w:ascii="Times New Roman" w:hAnsi="Times New Roman"/>
        </w:rPr>
        <w:t>; and</w:t>
      </w:r>
      <w:r>
        <w:rPr>
          <w:rFonts w:ascii="Times New Roman" w:hAnsi="Times New Roman"/>
        </w:rPr>
        <w:t xml:space="preserve"> </w:t>
      </w:r>
      <w:r w:rsidR="00CA256B">
        <w:rPr>
          <w:rFonts w:ascii="Times New Roman" w:hAnsi="Times New Roman"/>
        </w:rPr>
        <w:t>65</w:t>
      </w:r>
      <w:r w:rsidRPr="00290C18">
        <w:rPr>
          <w:rFonts w:ascii="Times New Roman" w:hAnsi="Times New Roman"/>
        </w:rPr>
        <w:t xml:space="preserve">% in the office </w:t>
      </w:r>
      <w:r w:rsidR="00CA256B">
        <w:rPr>
          <w:rFonts w:ascii="Times New Roman" w:hAnsi="Times New Roman"/>
        </w:rPr>
        <w:t>communicating with constituents online, by phone, and in perso</w:t>
      </w:r>
      <w:r w:rsidR="00F407CA">
        <w:rPr>
          <w:rFonts w:ascii="Times New Roman" w:hAnsi="Times New Roman"/>
        </w:rPr>
        <w:t>n; collaborating with other</w:t>
      </w:r>
      <w:r w:rsidR="00CA256B">
        <w:rPr>
          <w:rFonts w:ascii="Times New Roman" w:hAnsi="Times New Roman"/>
        </w:rPr>
        <w:t xml:space="preserve"> staff to produce marketing ma</w:t>
      </w:r>
      <w:r w:rsidR="00F407CA">
        <w:rPr>
          <w:rFonts w:ascii="Times New Roman" w:hAnsi="Times New Roman"/>
        </w:rPr>
        <w:t xml:space="preserve">terials and secure </w:t>
      </w:r>
      <w:r w:rsidR="00CA256B">
        <w:rPr>
          <w:rFonts w:ascii="Times New Roman" w:hAnsi="Times New Roman"/>
        </w:rPr>
        <w:t xml:space="preserve">funding for </w:t>
      </w:r>
      <w:proofErr w:type="spellStart"/>
      <w:r w:rsidR="00CA256B">
        <w:rPr>
          <w:rFonts w:ascii="Times New Roman" w:hAnsi="Times New Roman"/>
        </w:rPr>
        <w:t>EarthDance</w:t>
      </w:r>
      <w:proofErr w:type="spellEnd"/>
      <w:r w:rsidR="00CA256B">
        <w:rPr>
          <w:rFonts w:ascii="Times New Roman" w:hAnsi="Times New Roman"/>
        </w:rPr>
        <w:t xml:space="preserve"> programming</w:t>
      </w:r>
      <w:r w:rsidR="00F407CA">
        <w:rPr>
          <w:rFonts w:ascii="Times New Roman" w:hAnsi="Times New Roman"/>
        </w:rPr>
        <w:t xml:space="preserve">; and keeping relevant records. </w:t>
      </w:r>
    </w:p>
    <w:p w14:paraId="61A32B6B" w14:textId="7804BF79" w:rsidR="002E1A06" w:rsidRDefault="00F407CA" w:rsidP="00F407CA">
      <w:pPr>
        <w:pStyle w:val="ListParagraph"/>
        <w:numPr>
          <w:ilvl w:val="0"/>
          <w:numId w:val="15"/>
        </w:numPr>
        <w:spacing w:before="100" w:after="100"/>
        <w:rPr>
          <w:rFonts w:ascii="Times New Roman" w:hAnsi="Times New Roman"/>
        </w:rPr>
      </w:pPr>
      <w:r w:rsidRPr="00F407CA">
        <w:rPr>
          <w:rFonts w:ascii="Times New Roman" w:hAnsi="Times New Roman"/>
        </w:rPr>
        <w:t>Create</w:t>
      </w:r>
      <w:r w:rsidR="009E0FED" w:rsidRPr="00F407CA">
        <w:rPr>
          <w:rFonts w:ascii="Times New Roman" w:hAnsi="Times New Roman"/>
        </w:rPr>
        <w:t xml:space="preserve"> </w:t>
      </w:r>
      <w:proofErr w:type="spellStart"/>
      <w:r w:rsidR="009E0FED" w:rsidRPr="00F407CA">
        <w:rPr>
          <w:rFonts w:ascii="Times New Roman" w:hAnsi="Times New Roman"/>
        </w:rPr>
        <w:t>EarthDance’s</w:t>
      </w:r>
      <w:proofErr w:type="spellEnd"/>
      <w:r w:rsidR="009E0FED" w:rsidRPr="00F407CA">
        <w:rPr>
          <w:rFonts w:ascii="Times New Roman" w:hAnsi="Times New Roman"/>
        </w:rPr>
        <w:t xml:space="preserve"> Alumni Relations </w:t>
      </w:r>
      <w:r w:rsidRPr="00F407CA">
        <w:rPr>
          <w:rFonts w:ascii="Times New Roman" w:hAnsi="Times New Roman"/>
        </w:rPr>
        <w:t xml:space="preserve">Program </w:t>
      </w:r>
      <w:r w:rsidR="00832E8F" w:rsidRPr="00F407CA">
        <w:rPr>
          <w:rFonts w:ascii="Times New Roman" w:hAnsi="Times New Roman"/>
        </w:rPr>
        <w:t>(20</w:t>
      </w:r>
      <w:r w:rsidR="002E1A06" w:rsidRPr="00F407CA">
        <w:rPr>
          <w:rFonts w:ascii="Times New Roman" w:hAnsi="Times New Roman"/>
        </w:rPr>
        <w:t>%)</w:t>
      </w:r>
    </w:p>
    <w:p w14:paraId="7910FA7E" w14:textId="77777777" w:rsidR="00F407CA" w:rsidRPr="00F407CA" w:rsidRDefault="00F407CA" w:rsidP="00F407CA">
      <w:pPr>
        <w:pStyle w:val="ListParagraph"/>
        <w:spacing w:before="100" w:after="100"/>
        <w:ind w:left="1080"/>
        <w:rPr>
          <w:rFonts w:ascii="Times New Roman" w:hAnsi="Times New Roman"/>
        </w:rPr>
      </w:pPr>
    </w:p>
    <w:p w14:paraId="1B669E70" w14:textId="6DC73221" w:rsidR="00F407CA" w:rsidRDefault="00F407CA" w:rsidP="00F407CA">
      <w:pPr>
        <w:pStyle w:val="ListParagraph"/>
        <w:numPr>
          <w:ilvl w:val="0"/>
          <w:numId w:val="16"/>
        </w:numPr>
        <w:spacing w:before="100" w:after="100"/>
        <w:rPr>
          <w:rFonts w:ascii="Times New Roman" w:hAnsi="Times New Roman"/>
        </w:rPr>
      </w:pPr>
      <w:r w:rsidRPr="009E0FED">
        <w:rPr>
          <w:rFonts w:ascii="Times New Roman" w:hAnsi="Times New Roman"/>
        </w:rPr>
        <w:t>Develop and administer a survey to assess needs and current activities of alumni</w:t>
      </w:r>
    </w:p>
    <w:p w14:paraId="74E97DB0" w14:textId="77777777" w:rsidR="00F407CA" w:rsidRDefault="00F407CA" w:rsidP="00F407CA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9E0FED">
        <w:rPr>
          <w:rFonts w:ascii="Times New Roman" w:hAnsi="Times New Roman"/>
        </w:rPr>
        <w:t>Develop procedures for ongoing alumni communications and support</w:t>
      </w:r>
    </w:p>
    <w:p w14:paraId="4BC596EA" w14:textId="26D0E9D6" w:rsidR="009E0FED" w:rsidRPr="00F407CA" w:rsidRDefault="00F407CA" w:rsidP="00F407CA">
      <w:pPr>
        <w:pStyle w:val="ListParagraph"/>
        <w:numPr>
          <w:ilvl w:val="0"/>
          <w:numId w:val="16"/>
        </w:numPr>
        <w:spacing w:before="100" w:after="100"/>
        <w:rPr>
          <w:rFonts w:ascii="Times New Roman" w:hAnsi="Times New Roman"/>
        </w:rPr>
      </w:pPr>
      <w:r w:rsidRPr="009E0FED">
        <w:rPr>
          <w:rFonts w:ascii="Times New Roman" w:hAnsi="Times New Roman"/>
        </w:rPr>
        <w:t xml:space="preserve">Assess effectiveness of new alumni relations </w:t>
      </w:r>
      <w:r>
        <w:rPr>
          <w:rFonts w:ascii="Times New Roman" w:hAnsi="Times New Roman"/>
        </w:rPr>
        <w:t>program</w:t>
      </w:r>
    </w:p>
    <w:p w14:paraId="34BD9D8A" w14:textId="77777777" w:rsidR="009E0FED" w:rsidRDefault="009E0FED" w:rsidP="009E0FED">
      <w:pPr>
        <w:spacing w:before="100" w:after="100"/>
        <w:ind w:firstLine="720"/>
        <w:rPr>
          <w:rFonts w:ascii="Times New Roman" w:hAnsi="Times New Roman"/>
        </w:rPr>
      </w:pPr>
    </w:p>
    <w:p w14:paraId="695183B5" w14:textId="77777777" w:rsidR="002E1A06" w:rsidRPr="009E0FED" w:rsidRDefault="002E1A06" w:rsidP="009E0FED">
      <w:pPr>
        <w:spacing w:before="100" w:after="100"/>
        <w:ind w:firstLine="720"/>
        <w:rPr>
          <w:rFonts w:ascii="Times New Roman" w:hAnsi="Times New Roman"/>
        </w:rPr>
      </w:pPr>
      <w:r w:rsidRPr="009E0FED">
        <w:rPr>
          <w:rFonts w:ascii="Times New Roman" w:hAnsi="Times New Roman"/>
        </w:rPr>
        <w:t xml:space="preserve">2. </w:t>
      </w:r>
      <w:r w:rsidR="009E0FED" w:rsidRPr="009E0FED">
        <w:rPr>
          <w:rFonts w:ascii="Times New Roman" w:hAnsi="Times New Roman"/>
        </w:rPr>
        <w:t>Study the feasibility and logistics of an organic gardening training pr</w:t>
      </w:r>
      <w:r w:rsidR="009E0FED">
        <w:rPr>
          <w:rFonts w:ascii="Times New Roman" w:hAnsi="Times New Roman"/>
        </w:rPr>
        <w:t xml:space="preserve">ogram, i.e. mini apprenticeship </w:t>
      </w:r>
      <w:r w:rsidRPr="009E0FED">
        <w:rPr>
          <w:rFonts w:ascii="Times New Roman" w:hAnsi="Times New Roman"/>
        </w:rPr>
        <w:t>(30%)</w:t>
      </w:r>
    </w:p>
    <w:p w14:paraId="7736A904" w14:textId="77777777" w:rsidR="009E0FED" w:rsidRDefault="009E0FED" w:rsidP="002E1A06">
      <w:pPr>
        <w:pStyle w:val="ListParagraph"/>
        <w:numPr>
          <w:ilvl w:val="0"/>
          <w:numId w:val="5"/>
        </w:numPr>
        <w:spacing w:before="100" w:after="100"/>
        <w:rPr>
          <w:rFonts w:ascii="Times New Roman" w:hAnsi="Times New Roman"/>
        </w:rPr>
      </w:pPr>
      <w:r w:rsidRPr="009E0FED">
        <w:rPr>
          <w:rFonts w:ascii="Times New Roman" w:hAnsi="Times New Roman"/>
        </w:rPr>
        <w:t>Communicate with local schools, congregations, and organizations to assess the interest in this type of program</w:t>
      </w:r>
    </w:p>
    <w:p w14:paraId="06FEFEBC" w14:textId="77777777" w:rsidR="009E0FED" w:rsidRPr="009E0FED" w:rsidRDefault="009E0FED" w:rsidP="009E0FED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9E0FED">
        <w:rPr>
          <w:rFonts w:ascii="Times New Roman" w:hAnsi="Times New Roman"/>
        </w:rPr>
        <w:t>Pending constituent interest in the program, work to develop a pilot program to occur in summer 2014</w:t>
      </w:r>
    </w:p>
    <w:p w14:paraId="7F7F2492" w14:textId="77777777" w:rsidR="009E0FED" w:rsidRDefault="009E0FED" w:rsidP="002E1A06">
      <w:pPr>
        <w:pStyle w:val="ListParagraph"/>
        <w:numPr>
          <w:ilvl w:val="0"/>
          <w:numId w:val="5"/>
        </w:numPr>
        <w:spacing w:before="100" w:after="100"/>
        <w:rPr>
          <w:rFonts w:ascii="Times New Roman" w:hAnsi="Times New Roman"/>
        </w:rPr>
      </w:pPr>
      <w:r w:rsidRPr="009E0FED">
        <w:rPr>
          <w:rFonts w:ascii="Times New Roman" w:hAnsi="Times New Roman"/>
        </w:rPr>
        <w:lastRenderedPageBreak/>
        <w:t xml:space="preserve">Collaborate with community partners and </w:t>
      </w:r>
      <w:proofErr w:type="spellStart"/>
      <w:r w:rsidRPr="009E0FED">
        <w:rPr>
          <w:rFonts w:ascii="Times New Roman" w:hAnsi="Times New Roman"/>
        </w:rPr>
        <w:t>EarthDance</w:t>
      </w:r>
      <w:proofErr w:type="spellEnd"/>
      <w:r w:rsidRPr="009E0FED">
        <w:rPr>
          <w:rFonts w:ascii="Times New Roman" w:hAnsi="Times New Roman"/>
        </w:rPr>
        <w:t xml:space="preserve"> development staff to secure funding and determine program logistics</w:t>
      </w:r>
    </w:p>
    <w:p w14:paraId="4BAAF0AC" w14:textId="77777777" w:rsidR="009E0FED" w:rsidRDefault="009E0FED" w:rsidP="009E0FED">
      <w:pPr>
        <w:pStyle w:val="ListParagraph"/>
        <w:numPr>
          <w:ilvl w:val="0"/>
          <w:numId w:val="5"/>
        </w:numPr>
        <w:spacing w:before="100" w:after="100"/>
        <w:rPr>
          <w:rFonts w:ascii="Times New Roman" w:hAnsi="Times New Roman"/>
        </w:rPr>
      </w:pPr>
      <w:r w:rsidRPr="009E0FED">
        <w:rPr>
          <w:rFonts w:ascii="Times New Roman" w:hAnsi="Times New Roman"/>
        </w:rPr>
        <w:t>C</w:t>
      </w:r>
      <w:r w:rsidR="00832E8F">
        <w:rPr>
          <w:rFonts w:ascii="Times New Roman" w:hAnsi="Times New Roman"/>
        </w:rPr>
        <w:t>oordinate</w:t>
      </w:r>
      <w:r w:rsidRPr="009E0FED">
        <w:rPr>
          <w:rFonts w:ascii="Times New Roman" w:hAnsi="Times New Roman"/>
        </w:rPr>
        <w:t xml:space="preserve"> enactment of the program</w:t>
      </w:r>
    </w:p>
    <w:p w14:paraId="77DFC53B" w14:textId="13E116B3" w:rsidR="009E0FED" w:rsidRPr="009E0FED" w:rsidRDefault="009E0FED" w:rsidP="009E0FED">
      <w:pPr>
        <w:pStyle w:val="ListParagraph"/>
        <w:numPr>
          <w:ilvl w:val="0"/>
          <w:numId w:val="5"/>
        </w:numPr>
        <w:spacing w:before="100" w:after="100"/>
        <w:rPr>
          <w:rFonts w:ascii="Times New Roman" w:hAnsi="Times New Roman"/>
        </w:rPr>
      </w:pPr>
      <w:r w:rsidRPr="009E0FED">
        <w:rPr>
          <w:rFonts w:ascii="Times New Roman" w:hAnsi="Times New Roman"/>
        </w:rPr>
        <w:t>Assess th</w:t>
      </w:r>
      <w:r>
        <w:rPr>
          <w:rFonts w:ascii="Times New Roman" w:hAnsi="Times New Roman"/>
        </w:rPr>
        <w:t>e sustainability of the program and</w:t>
      </w:r>
      <w:r w:rsidRPr="009E0FED">
        <w:rPr>
          <w:rFonts w:ascii="Times New Roman" w:hAnsi="Times New Roman"/>
        </w:rPr>
        <w:t xml:space="preserve"> make recommendations</w:t>
      </w:r>
      <w:r w:rsidR="00F407CA">
        <w:rPr>
          <w:rFonts w:ascii="Times New Roman" w:hAnsi="Times New Roman"/>
        </w:rPr>
        <w:t xml:space="preserve"> for future iterations</w:t>
      </w:r>
    </w:p>
    <w:p w14:paraId="5E9E64F6" w14:textId="77777777" w:rsidR="002E1A06" w:rsidRDefault="002E1A06" w:rsidP="00102473">
      <w:pPr>
        <w:spacing w:before="100" w:after="100"/>
        <w:ind w:left="720"/>
        <w:rPr>
          <w:rFonts w:ascii="Times New Roman" w:hAnsi="Times New Roman"/>
        </w:rPr>
      </w:pPr>
      <w:r w:rsidRPr="002E1A06">
        <w:rPr>
          <w:rFonts w:ascii="Times New Roman" w:hAnsi="Times New Roman"/>
        </w:rPr>
        <w:t xml:space="preserve">3. </w:t>
      </w:r>
      <w:r w:rsidR="00832E8F" w:rsidRPr="00832E8F">
        <w:rPr>
          <w:rFonts w:ascii="Times New Roman" w:hAnsi="Times New Roman"/>
        </w:rPr>
        <w:t xml:space="preserve">Increase the effectiveness of </w:t>
      </w:r>
      <w:proofErr w:type="spellStart"/>
      <w:r w:rsidR="00832E8F" w:rsidRPr="00832E8F">
        <w:rPr>
          <w:rFonts w:ascii="Times New Roman" w:hAnsi="Times New Roman"/>
        </w:rPr>
        <w:t>EarthDance’s</w:t>
      </w:r>
      <w:proofErr w:type="spellEnd"/>
      <w:r w:rsidR="00832E8F" w:rsidRPr="00832E8F">
        <w:rPr>
          <w:rFonts w:ascii="Times New Roman" w:hAnsi="Times New Roman"/>
        </w:rPr>
        <w:t xml:space="preserve"> youth programming, and study potential for expansion </w:t>
      </w:r>
      <w:r w:rsidR="00832E8F">
        <w:rPr>
          <w:rFonts w:ascii="Times New Roman" w:hAnsi="Times New Roman"/>
        </w:rPr>
        <w:t>(3</w:t>
      </w:r>
      <w:r w:rsidR="00102473">
        <w:rPr>
          <w:rFonts w:ascii="Times New Roman" w:hAnsi="Times New Roman"/>
        </w:rPr>
        <w:t>0</w:t>
      </w:r>
      <w:r>
        <w:rPr>
          <w:rFonts w:ascii="Times New Roman" w:hAnsi="Times New Roman"/>
        </w:rPr>
        <w:t>%)</w:t>
      </w:r>
    </w:p>
    <w:p w14:paraId="7D942D5F" w14:textId="77777777" w:rsidR="002E1A06" w:rsidRDefault="00832E8F" w:rsidP="002E1A06">
      <w:pPr>
        <w:pStyle w:val="ListParagraph"/>
        <w:numPr>
          <w:ilvl w:val="0"/>
          <w:numId w:val="6"/>
        </w:numPr>
        <w:spacing w:before="100" w:after="100"/>
        <w:rPr>
          <w:rFonts w:ascii="Times New Roman" w:hAnsi="Times New Roman"/>
        </w:rPr>
      </w:pPr>
      <w:r w:rsidRPr="00832E8F">
        <w:rPr>
          <w:rFonts w:ascii="Times New Roman" w:hAnsi="Times New Roman"/>
        </w:rPr>
        <w:t xml:space="preserve">Develop and document </w:t>
      </w:r>
      <w:r>
        <w:rPr>
          <w:rFonts w:ascii="Times New Roman" w:hAnsi="Times New Roman"/>
        </w:rPr>
        <w:t xml:space="preserve">curricula for </w:t>
      </w:r>
      <w:r w:rsidRPr="00832E8F">
        <w:rPr>
          <w:rFonts w:ascii="Times New Roman" w:hAnsi="Times New Roman"/>
        </w:rPr>
        <w:t>existing youth programming</w:t>
      </w:r>
    </w:p>
    <w:p w14:paraId="389D86F4" w14:textId="77777777" w:rsidR="00832E8F" w:rsidRDefault="00832E8F" w:rsidP="00832E8F">
      <w:pPr>
        <w:pStyle w:val="ListParagraph"/>
        <w:numPr>
          <w:ilvl w:val="0"/>
          <w:numId w:val="6"/>
        </w:numPr>
        <w:spacing w:before="100" w:after="100"/>
        <w:rPr>
          <w:rFonts w:ascii="Times New Roman" w:hAnsi="Times New Roman"/>
        </w:rPr>
      </w:pPr>
      <w:r w:rsidRPr="00832E8F">
        <w:rPr>
          <w:rFonts w:ascii="Times New Roman" w:hAnsi="Times New Roman"/>
        </w:rPr>
        <w:t xml:space="preserve">Perform regular outreach to organizations that serve youth </w:t>
      </w:r>
    </w:p>
    <w:p w14:paraId="0E4F18C8" w14:textId="77777777" w:rsidR="00832E8F" w:rsidRDefault="00832E8F" w:rsidP="00832E8F">
      <w:pPr>
        <w:pStyle w:val="ListParagraph"/>
        <w:numPr>
          <w:ilvl w:val="0"/>
          <w:numId w:val="6"/>
        </w:numPr>
        <w:spacing w:before="100" w:after="100"/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Pr="00832E8F">
        <w:rPr>
          <w:rFonts w:ascii="Times New Roman" w:hAnsi="Times New Roman"/>
        </w:rPr>
        <w:t xml:space="preserve">tudy the feasibility of expanding </w:t>
      </w:r>
      <w:proofErr w:type="spellStart"/>
      <w:r w:rsidRPr="00832E8F">
        <w:rPr>
          <w:rFonts w:ascii="Times New Roman" w:hAnsi="Times New Roman"/>
        </w:rPr>
        <w:t>EarthDance’s</w:t>
      </w:r>
      <w:proofErr w:type="spellEnd"/>
      <w:r w:rsidRPr="00832E8F">
        <w:rPr>
          <w:rFonts w:ascii="Times New Roman" w:hAnsi="Times New Roman"/>
        </w:rPr>
        <w:t xml:space="preserve"> programming for youth </w:t>
      </w:r>
    </w:p>
    <w:p w14:paraId="0B7677D7" w14:textId="77777777" w:rsidR="00832E8F" w:rsidRDefault="00832E8F" w:rsidP="00832E8F">
      <w:pPr>
        <w:pStyle w:val="ListParagraph"/>
        <w:spacing w:before="100" w:after="100"/>
        <w:ind w:left="1800"/>
        <w:rPr>
          <w:rFonts w:ascii="Times New Roman" w:hAnsi="Times New Roman"/>
        </w:rPr>
      </w:pPr>
    </w:p>
    <w:p w14:paraId="5AE03C02" w14:textId="77777777" w:rsidR="002E1A06" w:rsidRDefault="00832E8F" w:rsidP="00102473">
      <w:pPr>
        <w:spacing w:before="100" w:after="10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2E1A06" w:rsidRPr="002E1A06">
        <w:rPr>
          <w:rFonts w:ascii="Times New Roman" w:hAnsi="Times New Roman"/>
        </w:rPr>
        <w:t xml:space="preserve">. </w:t>
      </w:r>
      <w:r w:rsidRPr="00832E8F">
        <w:rPr>
          <w:rFonts w:ascii="Times New Roman" w:hAnsi="Times New Roman"/>
        </w:rPr>
        <w:t xml:space="preserve">Support </w:t>
      </w:r>
      <w:proofErr w:type="spellStart"/>
      <w:r w:rsidRPr="00832E8F">
        <w:rPr>
          <w:rFonts w:ascii="Times New Roman" w:hAnsi="Times New Roman"/>
        </w:rPr>
        <w:t>EarthDance’s</w:t>
      </w:r>
      <w:proofErr w:type="spellEnd"/>
      <w:r w:rsidRPr="00832E8F">
        <w:rPr>
          <w:rFonts w:ascii="Times New Roman" w:hAnsi="Times New Roman"/>
        </w:rPr>
        <w:t xml:space="preserve"> existing programs</w:t>
      </w:r>
      <w:r w:rsidR="002E1A06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(2</w:t>
      </w:r>
      <w:r w:rsidR="00102473">
        <w:rPr>
          <w:rFonts w:ascii="Times New Roman" w:hAnsi="Times New Roman"/>
        </w:rPr>
        <w:t>0%)</w:t>
      </w:r>
    </w:p>
    <w:p w14:paraId="676B0ED0" w14:textId="77777777" w:rsidR="00832E8F" w:rsidRDefault="00832E8F" w:rsidP="00832E8F">
      <w:pPr>
        <w:pStyle w:val="ListParagraph"/>
        <w:numPr>
          <w:ilvl w:val="0"/>
          <w:numId w:val="6"/>
        </w:numPr>
        <w:spacing w:before="100" w:after="100"/>
        <w:rPr>
          <w:rFonts w:ascii="Times New Roman" w:hAnsi="Times New Roman"/>
        </w:rPr>
      </w:pPr>
      <w:r w:rsidRPr="00832E8F">
        <w:rPr>
          <w:rFonts w:ascii="Times New Roman" w:hAnsi="Times New Roman"/>
        </w:rPr>
        <w:t xml:space="preserve">Assist in the recruitment of participants in </w:t>
      </w:r>
      <w:proofErr w:type="spellStart"/>
      <w:r w:rsidRPr="00832E8F">
        <w:rPr>
          <w:rFonts w:ascii="Times New Roman" w:hAnsi="Times New Roman"/>
        </w:rPr>
        <w:t>EarthDance’s</w:t>
      </w:r>
      <w:proofErr w:type="spellEnd"/>
      <w:r w:rsidRPr="00832E8F">
        <w:rPr>
          <w:rFonts w:ascii="Times New Roman" w:hAnsi="Times New Roman"/>
        </w:rPr>
        <w:t xml:space="preserve"> Organic Farming Apprenticeship Program  </w:t>
      </w:r>
    </w:p>
    <w:p w14:paraId="11242598" w14:textId="77777777" w:rsidR="00832E8F" w:rsidRPr="00832E8F" w:rsidRDefault="00832E8F" w:rsidP="00832E8F">
      <w:pPr>
        <w:pStyle w:val="ListParagraph"/>
        <w:numPr>
          <w:ilvl w:val="0"/>
          <w:numId w:val="6"/>
        </w:numPr>
        <w:spacing w:before="100" w:after="100"/>
        <w:rPr>
          <w:rFonts w:ascii="Times New Roman" w:hAnsi="Times New Roman"/>
        </w:rPr>
      </w:pPr>
      <w:r w:rsidRPr="00832E8F">
        <w:rPr>
          <w:rFonts w:ascii="Times New Roman" w:hAnsi="Times New Roman"/>
        </w:rPr>
        <w:t xml:space="preserve">Assist in ongoing assessment and improvement of the Organic Farming Apprenticeship </w:t>
      </w:r>
    </w:p>
    <w:p w14:paraId="32C2FE81" w14:textId="77777777" w:rsidR="00832E8F" w:rsidRDefault="00832E8F" w:rsidP="00832E8F">
      <w:pPr>
        <w:pStyle w:val="ListParagraph"/>
        <w:spacing w:before="100" w:after="100"/>
        <w:ind w:left="1800"/>
        <w:rPr>
          <w:rFonts w:ascii="Times New Roman" w:hAnsi="Times New Roman"/>
        </w:rPr>
      </w:pPr>
    </w:p>
    <w:p w14:paraId="7DAA5CDF" w14:textId="77777777" w:rsidR="00832E8F" w:rsidRPr="00832E8F" w:rsidRDefault="00832E8F" w:rsidP="00832E8F">
      <w:pPr>
        <w:pStyle w:val="ListParagraph"/>
        <w:spacing w:before="100" w:after="100"/>
        <w:ind w:left="1440"/>
        <w:rPr>
          <w:rFonts w:ascii="Times New Roman" w:hAnsi="Times New Roman"/>
        </w:rPr>
      </w:pPr>
    </w:p>
    <w:p w14:paraId="0BB9D831" w14:textId="77777777" w:rsidR="00102473" w:rsidRDefault="00102473" w:rsidP="00102473">
      <w:pPr>
        <w:rPr>
          <w:rFonts w:ascii="Times New Roman" w:hAnsi="Times New Roman"/>
        </w:rPr>
      </w:pPr>
    </w:p>
    <w:p w14:paraId="73A788F8" w14:textId="77777777" w:rsidR="00183EFA" w:rsidRDefault="00183EFA" w:rsidP="00183EFA">
      <w:pPr>
        <w:rPr>
          <w:rFonts w:ascii="Times New Roman Bold" w:hAnsi="Times New Roman Bold"/>
          <w:u w:val="single"/>
        </w:rPr>
      </w:pPr>
      <w:r>
        <w:rPr>
          <w:rFonts w:ascii="Times New Roman Bold" w:hAnsi="Times New Roman Bold"/>
        </w:rPr>
        <w:t xml:space="preserve">SKILLS, QUALIFICATIONS, &amp; KNOWLEDGE </w:t>
      </w:r>
      <w:r>
        <w:rPr>
          <w:rFonts w:ascii="Times New Roman Bold" w:hAnsi="Times New Roman Bold"/>
          <w:u w:val="single"/>
        </w:rPr>
        <w:t>REQUIRED</w:t>
      </w:r>
    </w:p>
    <w:p w14:paraId="7D3E82A2" w14:textId="77777777" w:rsidR="00102473" w:rsidRPr="00102473" w:rsidRDefault="00102473" w:rsidP="00102473">
      <w:pPr>
        <w:pStyle w:val="ListParagraph"/>
        <w:numPr>
          <w:ilvl w:val="0"/>
          <w:numId w:val="11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>Demonstrated ability to generate and deliver persuasive and clear verbal and written communications for diverse audiences. (Please attach a sample of your w</w:t>
      </w:r>
      <w:r w:rsidR="003A4CCB">
        <w:rPr>
          <w:rFonts w:ascii="Times New Roman Bold" w:hAnsi="Times New Roman Bold"/>
        </w:rPr>
        <w:t>riting, no longer than two (2) pages</w:t>
      </w:r>
      <w:proofErr w:type="gramStart"/>
      <w:r w:rsidRPr="00102473">
        <w:rPr>
          <w:rFonts w:ascii="Times New Roman Bold" w:hAnsi="Times New Roman Bold"/>
        </w:rPr>
        <w:t>.*</w:t>
      </w:r>
      <w:proofErr w:type="gramEnd"/>
      <w:r w:rsidRPr="00102473">
        <w:rPr>
          <w:rFonts w:ascii="Times New Roman Bold" w:hAnsi="Times New Roman Bold"/>
        </w:rPr>
        <w:t>)</w:t>
      </w:r>
    </w:p>
    <w:p w14:paraId="62267A75" w14:textId="77777777" w:rsidR="00102473" w:rsidRDefault="00102473" w:rsidP="00102473">
      <w:pPr>
        <w:pStyle w:val="ListParagraph"/>
        <w:numPr>
          <w:ilvl w:val="0"/>
          <w:numId w:val="11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>Demonstrated strong time management and organization skills.</w:t>
      </w:r>
    </w:p>
    <w:p w14:paraId="7934D336" w14:textId="77777777" w:rsidR="00131025" w:rsidRPr="00102473" w:rsidRDefault="00131025" w:rsidP="00102473">
      <w:pPr>
        <w:pStyle w:val="ListParagraph"/>
        <w:numPr>
          <w:ilvl w:val="0"/>
          <w:numId w:val="11"/>
        </w:numPr>
        <w:rPr>
          <w:rFonts w:ascii="Times New Roman Bold" w:hAnsi="Times New Roman Bold"/>
        </w:rPr>
      </w:pPr>
      <w:r>
        <w:rPr>
          <w:rFonts w:ascii="Times New Roman Bold" w:hAnsi="Times New Roman Bold"/>
        </w:rPr>
        <w:t>Superior attention to detail.</w:t>
      </w:r>
    </w:p>
    <w:p w14:paraId="7A97B05B" w14:textId="77777777" w:rsidR="00102473" w:rsidRPr="00102473" w:rsidRDefault="00102473" w:rsidP="00102473">
      <w:pPr>
        <w:pStyle w:val="ListParagraph"/>
        <w:numPr>
          <w:ilvl w:val="0"/>
          <w:numId w:val="11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>Ability to work effectively in a demanding, high-energy environment and manage multiple tasks and priorities, while maintaining a sense of humor</w:t>
      </w:r>
    </w:p>
    <w:p w14:paraId="28558913" w14:textId="77777777" w:rsidR="00102473" w:rsidRPr="00102473" w:rsidRDefault="00102473" w:rsidP="00102473">
      <w:pPr>
        <w:pStyle w:val="ListParagraph"/>
        <w:numPr>
          <w:ilvl w:val="0"/>
          <w:numId w:val="11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>Experience working effectively as part of a team</w:t>
      </w:r>
    </w:p>
    <w:p w14:paraId="747854AC" w14:textId="77777777" w:rsidR="00102473" w:rsidRPr="00102473" w:rsidRDefault="00102473" w:rsidP="00102473">
      <w:pPr>
        <w:pStyle w:val="ListParagraph"/>
        <w:numPr>
          <w:ilvl w:val="0"/>
          <w:numId w:val="11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>Professional, friendly, and enthusiastic personality</w:t>
      </w:r>
    </w:p>
    <w:p w14:paraId="47554238" w14:textId="77777777" w:rsidR="00102473" w:rsidRPr="00102473" w:rsidRDefault="00102473" w:rsidP="00102473">
      <w:pPr>
        <w:pStyle w:val="ListParagraph"/>
        <w:numPr>
          <w:ilvl w:val="0"/>
          <w:numId w:val="11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>Demonstrated ability to lead by example, with a strong work ethic, compassion and integrity</w:t>
      </w:r>
    </w:p>
    <w:p w14:paraId="2CDA4260" w14:textId="77777777" w:rsidR="00102473" w:rsidRDefault="00102473" w:rsidP="00102473">
      <w:pPr>
        <w:pStyle w:val="ListParagraph"/>
        <w:numPr>
          <w:ilvl w:val="0"/>
          <w:numId w:val="11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>Proficiency with Windows Microsoft Office, Google Groups and Google Calendar</w:t>
      </w:r>
    </w:p>
    <w:p w14:paraId="4F53D5B9" w14:textId="77777777" w:rsidR="00303481" w:rsidRDefault="003A4CCB" w:rsidP="00102473">
      <w:pPr>
        <w:pStyle w:val="ListParagraph"/>
        <w:numPr>
          <w:ilvl w:val="0"/>
          <w:numId w:val="11"/>
        </w:numPr>
        <w:rPr>
          <w:rFonts w:ascii="Times New Roman Bold" w:hAnsi="Times New Roman Bold"/>
        </w:rPr>
      </w:pPr>
      <w:r>
        <w:rPr>
          <w:rFonts w:ascii="Times New Roman Bold" w:hAnsi="Times New Roman Bold"/>
        </w:rPr>
        <w:t xml:space="preserve">Bachelors </w:t>
      </w:r>
      <w:r w:rsidR="008B1C5D">
        <w:rPr>
          <w:rFonts w:ascii="Times New Roman Bold" w:hAnsi="Times New Roman Bold"/>
        </w:rPr>
        <w:t>Degree</w:t>
      </w:r>
    </w:p>
    <w:p w14:paraId="54328E02" w14:textId="45B859F5" w:rsidR="00303481" w:rsidRPr="00303481" w:rsidRDefault="00303481" w:rsidP="00303481">
      <w:pPr>
        <w:pStyle w:val="ListParagraph"/>
        <w:numPr>
          <w:ilvl w:val="0"/>
          <w:numId w:val="11"/>
        </w:numPr>
        <w:rPr>
          <w:rFonts w:ascii="Times New Roman Bold" w:hAnsi="Times New Roman Bold"/>
        </w:rPr>
      </w:pPr>
      <w:r w:rsidRPr="00303481">
        <w:rPr>
          <w:rFonts w:ascii="Times New Roman Bold" w:hAnsi="Times New Roman Bold"/>
        </w:rPr>
        <w:t>Knowledge of agricultural and food system issues.</w:t>
      </w:r>
    </w:p>
    <w:p w14:paraId="4C312328" w14:textId="5E3AF35F" w:rsidR="003A4CCB" w:rsidRPr="00303481" w:rsidRDefault="003A4CCB" w:rsidP="00303481">
      <w:pPr>
        <w:ind w:left="360"/>
        <w:rPr>
          <w:rFonts w:ascii="Times New Roman Bold" w:hAnsi="Times New Roman Bold"/>
        </w:rPr>
      </w:pPr>
    </w:p>
    <w:p w14:paraId="141E9DE9" w14:textId="77777777" w:rsidR="00102473" w:rsidRDefault="00102473" w:rsidP="00183EFA">
      <w:pPr>
        <w:rPr>
          <w:rFonts w:ascii="Times New Roman" w:hAnsi="Times New Roman"/>
        </w:rPr>
      </w:pPr>
    </w:p>
    <w:p w14:paraId="759CA817" w14:textId="77777777" w:rsidR="00183EFA" w:rsidRDefault="00183EFA" w:rsidP="00183EFA">
      <w:pPr>
        <w:rPr>
          <w:rFonts w:ascii="Times New Roman Bold" w:hAnsi="Times New Roman Bold"/>
        </w:rPr>
      </w:pPr>
      <w:r>
        <w:rPr>
          <w:rFonts w:ascii="Times New Roman Bold" w:hAnsi="Times New Roman Bold"/>
        </w:rPr>
        <w:t xml:space="preserve">SKILLS, QUALIFICATIONS, &amp; KNOWLEDGE </w:t>
      </w:r>
      <w:r>
        <w:rPr>
          <w:rFonts w:ascii="Times New Roman Bold" w:hAnsi="Times New Roman Bold"/>
          <w:u w:val="single"/>
        </w:rPr>
        <w:t>DESIRED</w:t>
      </w:r>
    </w:p>
    <w:p w14:paraId="15E98041" w14:textId="77777777" w:rsidR="00183EFA" w:rsidRDefault="00183EFA" w:rsidP="00183EFA">
      <w:pPr>
        <w:rPr>
          <w:rFonts w:ascii="Times New Roman Bold" w:hAnsi="Times New Roman Bold"/>
        </w:rPr>
      </w:pPr>
    </w:p>
    <w:p w14:paraId="623CA9B6" w14:textId="77777777" w:rsidR="00102473" w:rsidRPr="00102473" w:rsidRDefault="00102473" w:rsidP="00102473">
      <w:pPr>
        <w:numPr>
          <w:ilvl w:val="0"/>
          <w:numId w:val="2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 xml:space="preserve">Experience in </w:t>
      </w:r>
      <w:r w:rsidR="008B1C5D">
        <w:rPr>
          <w:rFonts w:ascii="Times New Roman Bold" w:hAnsi="Times New Roman Bold"/>
        </w:rPr>
        <w:t>marketing and/or sociological research</w:t>
      </w:r>
      <w:r w:rsidRPr="00102473">
        <w:rPr>
          <w:rFonts w:ascii="Times New Roman Bold" w:hAnsi="Times New Roman Bold"/>
        </w:rPr>
        <w:t>.</w:t>
      </w:r>
    </w:p>
    <w:p w14:paraId="4C4791B2" w14:textId="77777777" w:rsidR="00102473" w:rsidRPr="00102473" w:rsidRDefault="00102473" w:rsidP="00102473">
      <w:pPr>
        <w:numPr>
          <w:ilvl w:val="0"/>
          <w:numId w:val="2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>Volunteer recruitment or community outreach experience</w:t>
      </w:r>
    </w:p>
    <w:p w14:paraId="70AD26B0" w14:textId="77777777" w:rsidR="00102473" w:rsidRPr="00131025" w:rsidRDefault="00102473" w:rsidP="00131025">
      <w:pPr>
        <w:numPr>
          <w:ilvl w:val="0"/>
          <w:numId w:val="2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>Enjoyment of farming and gardening and interacting with the public.</w:t>
      </w:r>
    </w:p>
    <w:p w14:paraId="3DB223A6" w14:textId="77777777" w:rsidR="00102473" w:rsidRDefault="00102473" w:rsidP="00183EFA">
      <w:pPr>
        <w:rPr>
          <w:rFonts w:ascii="Times New Roman" w:hAnsi="Times New Roman"/>
        </w:rPr>
      </w:pPr>
    </w:p>
    <w:p w14:paraId="760E7EED" w14:textId="77777777" w:rsidR="00102473" w:rsidRPr="00102473" w:rsidRDefault="00102473" w:rsidP="00102473">
      <w:pPr>
        <w:rPr>
          <w:rFonts w:ascii="Times New Roman" w:hAnsi="Times New Roman"/>
        </w:rPr>
      </w:pPr>
      <w:r w:rsidRPr="00102473">
        <w:rPr>
          <w:rFonts w:ascii="Times New Roman" w:hAnsi="Times New Roman"/>
        </w:rPr>
        <w:t>OTHER REQUIREMENTS</w:t>
      </w:r>
    </w:p>
    <w:p w14:paraId="25285252" w14:textId="77777777" w:rsidR="00102473" w:rsidRPr="00102473" w:rsidRDefault="00102473" w:rsidP="00102473">
      <w:pPr>
        <w:rPr>
          <w:rFonts w:ascii="Times New Roman" w:hAnsi="Times New Roman"/>
        </w:rPr>
      </w:pPr>
      <w:r w:rsidRPr="00102473">
        <w:rPr>
          <w:rFonts w:ascii="Times New Roman" w:hAnsi="Times New Roman"/>
        </w:rPr>
        <w:t>Use of personal computer or laptop</w:t>
      </w:r>
    </w:p>
    <w:p w14:paraId="16EACFF6" w14:textId="77777777" w:rsidR="00102473" w:rsidRDefault="00102473" w:rsidP="00102473">
      <w:pPr>
        <w:rPr>
          <w:rFonts w:ascii="Times New Roman" w:hAnsi="Times New Roman"/>
        </w:rPr>
      </w:pPr>
      <w:r w:rsidRPr="00102473">
        <w:rPr>
          <w:rFonts w:ascii="Times New Roman" w:hAnsi="Times New Roman"/>
        </w:rPr>
        <w:t>Reliable transportation or the ability to navigate the public transportation system</w:t>
      </w:r>
    </w:p>
    <w:p w14:paraId="4938BE5F" w14:textId="77777777" w:rsidR="00183EFA" w:rsidRDefault="00183EFA" w:rsidP="00183EFA">
      <w:pPr>
        <w:rPr>
          <w:rFonts w:ascii="Times New Roman Bold" w:hAnsi="Times New Roman Bold"/>
        </w:rPr>
      </w:pPr>
      <w:r>
        <w:rPr>
          <w:rFonts w:ascii="Times New Roman" w:hAnsi="Times New Roman"/>
        </w:rPr>
        <w:lastRenderedPageBreak/>
        <w:cr/>
      </w:r>
      <w:r>
        <w:rPr>
          <w:rFonts w:ascii="Times New Roman Bold" w:hAnsi="Times New Roman Bold"/>
        </w:rPr>
        <w:t>OTHER CONSIDERATIONS:</w:t>
      </w:r>
    </w:p>
    <w:p w14:paraId="20EC3095" w14:textId="77777777" w:rsidR="00183EFA" w:rsidRDefault="00183EFA" w:rsidP="00183EFA">
      <w:pPr>
        <w:numPr>
          <w:ilvl w:val="0"/>
          <w:numId w:val="3"/>
        </w:numPr>
        <w:tabs>
          <w:tab w:val="clear" w:pos="360"/>
          <w:tab w:val="num" w:pos="720"/>
        </w:tabs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Position may involve some travel. </w:t>
      </w:r>
    </w:p>
    <w:p w14:paraId="20109774" w14:textId="77777777" w:rsidR="00183EFA" w:rsidRDefault="00183EFA" w:rsidP="00183EFA">
      <w:pPr>
        <w:numPr>
          <w:ilvl w:val="0"/>
          <w:numId w:val="3"/>
        </w:numPr>
        <w:tabs>
          <w:tab w:val="clear" w:pos="360"/>
          <w:tab w:val="num" w:pos="720"/>
        </w:tabs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Position may evolve into regular salaried position with </w:t>
      </w:r>
      <w:proofErr w:type="spellStart"/>
      <w:r>
        <w:rPr>
          <w:rFonts w:ascii="Times New Roman" w:hAnsi="Times New Roman"/>
        </w:rPr>
        <w:t>EarthDance</w:t>
      </w:r>
      <w:proofErr w:type="spellEnd"/>
      <w:r>
        <w:rPr>
          <w:rFonts w:ascii="Times New Roman" w:hAnsi="Times New Roman"/>
        </w:rPr>
        <w:t xml:space="preserve"> upon fulfillment of </w:t>
      </w:r>
      <w:proofErr w:type="spellStart"/>
      <w:r>
        <w:rPr>
          <w:rFonts w:ascii="Times New Roman" w:hAnsi="Times New Roman"/>
        </w:rPr>
        <w:t>Americorps</w:t>
      </w:r>
      <w:proofErr w:type="spellEnd"/>
      <w:r>
        <w:rPr>
          <w:rFonts w:ascii="Times New Roman" w:hAnsi="Times New Roman"/>
        </w:rPr>
        <w:t xml:space="preserve"> service and responsibilities. </w:t>
      </w:r>
    </w:p>
    <w:p w14:paraId="378EF005" w14:textId="77777777" w:rsidR="00183EFA" w:rsidRDefault="00183EFA" w:rsidP="00183EFA">
      <w:pPr>
        <w:rPr>
          <w:rFonts w:ascii="Times New Roman Bold" w:hAnsi="Times New Roman Bold"/>
        </w:rPr>
      </w:pPr>
    </w:p>
    <w:p w14:paraId="019AB01C" w14:textId="77777777" w:rsidR="00102473" w:rsidRPr="00102473" w:rsidRDefault="00183EFA" w:rsidP="00102473">
      <w:pPr>
        <w:ind w:left="360"/>
        <w:rPr>
          <w:rFonts w:ascii="Times New Roman" w:hAnsi="Times New Roman"/>
        </w:rPr>
      </w:pPr>
      <w:r>
        <w:rPr>
          <w:rFonts w:ascii="Times New Roman Bold" w:hAnsi="Times New Roman Bold"/>
        </w:rPr>
        <w:t>HOURS:</w:t>
      </w:r>
      <w:r>
        <w:rPr>
          <w:rFonts w:ascii="Times New Roman" w:hAnsi="Times New Roman"/>
        </w:rPr>
        <w:t xml:space="preserve"> This is a full-time position, requiring 40 hours/week.</w:t>
      </w:r>
      <w:r>
        <w:rPr>
          <w:rFonts w:ascii="Times New Roman" w:hAnsi="Times New Roman"/>
        </w:rPr>
        <w:cr/>
      </w:r>
      <w:r w:rsidR="00102473" w:rsidRPr="00102473">
        <w:rPr>
          <w:rFonts w:ascii="Times New Roman" w:hAnsi="Times New Roman"/>
          <w:b/>
        </w:rPr>
        <w:t>COMPENSATION:</w:t>
      </w:r>
      <w:r w:rsidR="00102473" w:rsidRPr="00102473">
        <w:rPr>
          <w:rFonts w:ascii="Times New Roman" w:hAnsi="Times New Roman"/>
        </w:rPr>
        <w:t xml:space="preserve"> VISTA Living Allowance. This is an </w:t>
      </w:r>
      <w:proofErr w:type="spellStart"/>
      <w:r w:rsidR="00102473" w:rsidRPr="00102473">
        <w:rPr>
          <w:rFonts w:ascii="Times New Roman" w:hAnsi="Times New Roman"/>
        </w:rPr>
        <w:t>Americorps</w:t>
      </w:r>
      <w:proofErr w:type="spellEnd"/>
      <w:r w:rsidR="00102473" w:rsidRPr="00102473">
        <w:rPr>
          <w:rFonts w:ascii="Times New Roman" w:hAnsi="Times New Roman"/>
        </w:rPr>
        <w:t xml:space="preserve"> VISTA position. Click </w:t>
      </w:r>
      <w:hyperlink r:id="rId8" w:history="1">
        <w:r w:rsidR="00102473" w:rsidRPr="00102473">
          <w:rPr>
            <w:rStyle w:val="Hyperlink"/>
            <w:rFonts w:ascii="Times New Roman" w:hAnsi="Times New Roman"/>
          </w:rPr>
          <w:t>here</w:t>
        </w:r>
      </w:hyperlink>
    </w:p>
    <w:p w14:paraId="2662CFCE" w14:textId="77777777" w:rsidR="00102473" w:rsidRDefault="00102473" w:rsidP="0010247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gramStart"/>
      <w:r w:rsidRPr="00102473">
        <w:rPr>
          <w:rFonts w:ascii="Times New Roman" w:hAnsi="Times New Roman"/>
        </w:rPr>
        <w:t>for</w:t>
      </w:r>
      <w:proofErr w:type="gramEnd"/>
      <w:r w:rsidRPr="00102473">
        <w:rPr>
          <w:rFonts w:ascii="Times New Roman" w:hAnsi="Times New Roman"/>
        </w:rPr>
        <w:t xml:space="preserve"> more information on becoming an </w:t>
      </w:r>
      <w:proofErr w:type="spellStart"/>
      <w:r w:rsidRPr="00102473">
        <w:rPr>
          <w:rFonts w:ascii="Times New Roman" w:hAnsi="Times New Roman"/>
        </w:rPr>
        <w:t>Americorps</w:t>
      </w:r>
      <w:proofErr w:type="spellEnd"/>
      <w:r w:rsidRPr="00102473">
        <w:rPr>
          <w:rFonts w:ascii="Times New Roman" w:hAnsi="Times New Roman"/>
        </w:rPr>
        <w:t xml:space="preserve"> VISTA.</w:t>
      </w:r>
    </w:p>
    <w:p w14:paraId="37CADD11" w14:textId="77777777" w:rsidR="00102473" w:rsidRDefault="00102473" w:rsidP="00102473">
      <w:pPr>
        <w:ind w:left="360"/>
        <w:rPr>
          <w:rFonts w:ascii="Times New Roman" w:hAnsi="Times New Roman"/>
        </w:rPr>
      </w:pPr>
    </w:p>
    <w:p w14:paraId="7C8FA23C" w14:textId="3314A590" w:rsidR="003A4CCB" w:rsidRDefault="00183EFA">
      <w:pPr>
        <w:rPr>
          <w:rFonts w:ascii="Times New Roman" w:hAnsi="Times New Roman"/>
        </w:rPr>
      </w:pPr>
      <w:r>
        <w:rPr>
          <w:rFonts w:ascii="Times New Roman Bold" w:hAnsi="Times New Roman Bold"/>
        </w:rPr>
        <w:t>CONTACT</w:t>
      </w:r>
      <w:r>
        <w:rPr>
          <w:rFonts w:ascii="Times New Roman" w:hAnsi="Times New Roman"/>
        </w:rPr>
        <w:t>: To</w:t>
      </w:r>
      <w:r w:rsidR="009E24A2">
        <w:rPr>
          <w:rFonts w:ascii="Times New Roman" w:hAnsi="Times New Roman"/>
        </w:rPr>
        <w:t xml:space="preserve"> apply for this position, you must</w:t>
      </w:r>
      <w:r>
        <w:rPr>
          <w:rFonts w:ascii="Times New Roman" w:hAnsi="Times New Roman"/>
        </w:rPr>
        <w:t xml:space="preserve"> send a re</w:t>
      </w:r>
      <w:r w:rsidR="00254230">
        <w:rPr>
          <w:rFonts w:ascii="Times New Roman" w:hAnsi="Times New Roman"/>
        </w:rPr>
        <w:t xml:space="preserve">sume, cover letter, and </w:t>
      </w:r>
      <w:r w:rsidR="00300ADC">
        <w:rPr>
          <w:rFonts w:ascii="Times New Roman" w:hAnsi="Times New Roman"/>
        </w:rPr>
        <w:t>writing sample</w:t>
      </w:r>
      <w:r>
        <w:rPr>
          <w:rFonts w:ascii="Times New Roman" w:hAnsi="Times New Roman"/>
        </w:rPr>
        <w:t xml:space="preserve">* to: </w:t>
      </w:r>
      <w:r w:rsidR="00061D38">
        <w:rPr>
          <w:rFonts w:ascii="Times New Roman" w:hAnsi="Times New Roman"/>
        </w:rPr>
        <w:t>Rachel Levi</w:t>
      </w:r>
      <w:r w:rsidR="00174418">
        <w:rPr>
          <w:rFonts w:ascii="Times New Roman" w:hAnsi="Times New Roman"/>
        </w:rPr>
        <w:t xml:space="preserve">, </w:t>
      </w:r>
      <w:r w:rsidR="00061D38">
        <w:rPr>
          <w:rFonts w:ascii="Times New Roman" w:hAnsi="Times New Roman"/>
        </w:rPr>
        <w:t>Education Coordinator,</w:t>
      </w:r>
      <w:r w:rsidR="00174418">
        <w:rPr>
          <w:rFonts w:ascii="Times New Roman" w:hAnsi="Times New Roman"/>
        </w:rPr>
        <w:t xml:space="preserve"> at </w:t>
      </w:r>
      <w:hyperlink r:id="rId9" w:history="1">
        <w:r w:rsidR="00061D38">
          <w:rPr>
            <w:rStyle w:val="Hyperlink1"/>
            <w:rFonts w:ascii="Times New Roman" w:hAnsi="Times New Roman"/>
            <w:sz w:val="24"/>
          </w:rPr>
          <w:t>rachel</w:t>
        </w:r>
        <w:r>
          <w:rPr>
            <w:rStyle w:val="Hyperlink1"/>
            <w:rFonts w:ascii="Times New Roman" w:hAnsi="Times New Roman"/>
            <w:sz w:val="24"/>
          </w:rPr>
          <w:t>@earthdancefarms.org</w:t>
        </w:r>
      </w:hyperlink>
      <w:r>
        <w:rPr>
          <w:rFonts w:ascii="Times New Roman" w:hAnsi="Times New Roman"/>
          <w:color w:val="0000FF"/>
        </w:rPr>
        <w:t xml:space="preserve"> </w:t>
      </w:r>
      <w:r>
        <w:rPr>
          <w:rFonts w:ascii="Times New Roman" w:hAnsi="Times New Roman"/>
        </w:rPr>
        <w:t xml:space="preserve"> </w:t>
      </w:r>
    </w:p>
    <w:p w14:paraId="2D4FE437" w14:textId="77777777" w:rsidR="00B4093A" w:rsidRDefault="00B4093A">
      <w:pPr>
        <w:rPr>
          <w:rFonts w:ascii="Times New Roman" w:hAnsi="Times New Roman"/>
        </w:rPr>
      </w:pPr>
    </w:p>
    <w:p w14:paraId="6CF2D4BD" w14:textId="77777777" w:rsidR="005162C1" w:rsidRDefault="005162C1" w:rsidP="00B4093A">
      <w:pPr>
        <w:rPr>
          <w:rFonts w:ascii="Times New Roman" w:hAnsi="Times New Roman"/>
          <w:b/>
          <w:i/>
        </w:rPr>
      </w:pPr>
      <w:r w:rsidRPr="009E24A2">
        <w:rPr>
          <w:rFonts w:ascii="Times New Roman" w:hAnsi="Times New Roman"/>
          <w:b/>
          <w:i/>
        </w:rPr>
        <w:t xml:space="preserve">Application via the </w:t>
      </w:r>
      <w:proofErr w:type="spellStart"/>
      <w:r w:rsidRPr="009E24A2">
        <w:rPr>
          <w:rFonts w:ascii="Times New Roman" w:hAnsi="Times New Roman"/>
          <w:b/>
          <w:i/>
        </w:rPr>
        <w:t>Ameri</w:t>
      </w:r>
      <w:r w:rsidR="009E24A2" w:rsidRPr="009E24A2">
        <w:rPr>
          <w:rFonts w:ascii="Times New Roman" w:hAnsi="Times New Roman"/>
          <w:b/>
          <w:i/>
        </w:rPr>
        <w:t>corps</w:t>
      </w:r>
      <w:proofErr w:type="spellEnd"/>
      <w:r w:rsidR="009E24A2" w:rsidRPr="009E24A2">
        <w:rPr>
          <w:rFonts w:ascii="Times New Roman" w:hAnsi="Times New Roman"/>
          <w:b/>
          <w:i/>
        </w:rPr>
        <w:t xml:space="preserve"> website is also required. </w:t>
      </w:r>
      <w:r w:rsidR="00B4093A">
        <w:rPr>
          <w:rFonts w:ascii="Times New Roman" w:hAnsi="Times New Roman"/>
          <w:b/>
          <w:i/>
        </w:rPr>
        <w:t>Apply online at:</w:t>
      </w:r>
    </w:p>
    <w:bookmarkStart w:id="0" w:name="_GoBack"/>
    <w:bookmarkEnd w:id="0"/>
    <w:p w14:paraId="7D7327FD" w14:textId="77777777" w:rsidR="005162C1" w:rsidRPr="00183EFA" w:rsidRDefault="00102473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45D20946" wp14:editId="25BA9FB8">
                <wp:simplePos x="0" y="0"/>
                <wp:positionH relativeFrom="page">
                  <wp:posOffset>704850</wp:posOffset>
                </wp:positionH>
                <wp:positionV relativeFrom="page">
                  <wp:posOffset>5667375</wp:posOffset>
                </wp:positionV>
                <wp:extent cx="5924550" cy="723900"/>
                <wp:effectExtent l="0" t="0" r="19050" b="19050"/>
                <wp:wrapSquare wrapText="bothSides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45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071869" w14:textId="77777777" w:rsidR="00E946CB" w:rsidRDefault="00E946CB" w:rsidP="00183EFA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*Writing Sample(s):</w:t>
                            </w:r>
                          </w:p>
                          <w:p w14:paraId="7D406416" w14:textId="77777777" w:rsidR="00E946CB" w:rsidRDefault="00E946CB" w:rsidP="00183EFA">
                            <w:pPr>
                              <w:numPr>
                                <w:ilvl w:val="1"/>
                                <w:numId w:val="4"/>
                              </w:numPr>
                              <w:tabs>
                                <w:tab w:val="clear" w:pos="360"/>
                                <w:tab w:val="num" w:pos="1440"/>
                              </w:tabs>
                              <w:ind w:left="1440" w:hanging="36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No more than 3 attachments</w:t>
                            </w:r>
                          </w:p>
                          <w:p w14:paraId="2A4C8838" w14:textId="77777777" w:rsidR="00E946CB" w:rsidRDefault="00E946CB" w:rsidP="00183EFA">
                            <w:pPr>
                              <w:numPr>
                                <w:ilvl w:val="1"/>
                                <w:numId w:val="4"/>
                              </w:numPr>
                              <w:tabs>
                                <w:tab w:val="clear" w:pos="360"/>
                                <w:tab w:val="num" w:pos="1440"/>
                              </w:tabs>
                              <w:ind w:left="1440" w:hanging="36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No longer than 2 pages each.</w:t>
                            </w:r>
                          </w:p>
                        </w:txbxContent>
                      </wps:txbx>
                      <wps:bodyPr rot="0" vert="horz" wrap="square" lIns="38100" tIns="38100" rIns="38100" bIns="381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5.5pt;margin-top:446.25pt;width:466.5pt;height:57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">
                <v:stroke joinstyle="round"/>
                <v:path arrowok="t"/>
                <v:textbox inset="3pt,3pt,3pt,3pt">
                  <w:txbxContent>
                    <w:p w14:paraId="7A071869" w14:textId="77777777" w:rsidR="00F407CA" w:rsidRDefault="00F407CA" w:rsidP="00183EFA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*Writing Sample(s):</w:t>
                      </w:r>
                    </w:p>
                    <w:p w14:paraId="7D406416" w14:textId="77777777" w:rsidR="00F407CA" w:rsidRDefault="00F407CA" w:rsidP="00183EFA">
                      <w:pPr>
                        <w:numPr>
                          <w:ilvl w:val="1"/>
                          <w:numId w:val="4"/>
                        </w:numPr>
                        <w:tabs>
                          <w:tab w:val="clear" w:pos="360"/>
                          <w:tab w:val="num" w:pos="1440"/>
                        </w:tabs>
                        <w:ind w:left="1440" w:hanging="360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</w:rPr>
                        <w:t>No more than 3 attachments</w:t>
                      </w:r>
                    </w:p>
                    <w:p w14:paraId="2A4C8838" w14:textId="77777777" w:rsidR="00F407CA" w:rsidRDefault="00F407CA" w:rsidP="00183EFA">
                      <w:pPr>
                        <w:numPr>
                          <w:ilvl w:val="1"/>
                          <w:numId w:val="4"/>
                        </w:numPr>
                        <w:tabs>
                          <w:tab w:val="clear" w:pos="360"/>
                          <w:tab w:val="num" w:pos="1440"/>
                        </w:tabs>
                        <w:ind w:left="1440" w:hanging="360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</w:rPr>
                        <w:t>No longer than 2 pages each.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sectPr w:rsidR="005162C1" w:rsidRPr="00183EFA" w:rsidSect="00174418">
      <w:headerReference w:type="default" r:id="rId10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2D1266" w14:textId="77777777" w:rsidR="00E946CB" w:rsidRDefault="00E946CB" w:rsidP="00183EFA">
      <w:r>
        <w:separator/>
      </w:r>
    </w:p>
  </w:endnote>
  <w:endnote w:type="continuationSeparator" w:id="0">
    <w:p w14:paraId="29A866D4" w14:textId="77777777" w:rsidR="00E946CB" w:rsidRDefault="00E946CB" w:rsidP="00183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imes New Roman Italic">
    <w:panose1 w:val="02020503050405090304"/>
    <w:charset w:val="00"/>
    <w:family w:val="auto"/>
    <w:pitch w:val="variable"/>
    <w:sig w:usb0="E0000AFF" w:usb1="00007843" w:usb2="00000001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8E0ECB" w14:textId="77777777" w:rsidR="00E946CB" w:rsidRDefault="00E946CB" w:rsidP="00183EFA">
      <w:r>
        <w:separator/>
      </w:r>
    </w:p>
  </w:footnote>
  <w:footnote w:type="continuationSeparator" w:id="0">
    <w:p w14:paraId="7D7D9A46" w14:textId="77777777" w:rsidR="00E946CB" w:rsidRDefault="00E946CB" w:rsidP="00183E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A8B56B" w14:textId="77777777" w:rsidR="00E946CB" w:rsidRDefault="00E946CB">
    <w:pPr>
      <w:pStyle w:val="FreeForm"/>
      <w:rPr>
        <w:rFonts w:eastAsia="Times New Roman"/>
        <w:color w:val="auto"/>
        <w:lang w:bidi="x-none"/>
      </w:rPr>
    </w:pPr>
  </w:p>
  <w:p w14:paraId="5E44A3A2" w14:textId="77777777" w:rsidR="00E946CB" w:rsidRDefault="00E946CB" w:rsidP="00183EFA">
    <w:pPr>
      <w:pStyle w:val="FreeForm"/>
      <w:jc w:val="center"/>
      <w:rPr>
        <w:rFonts w:eastAsia="Times New Roman"/>
        <w:color w:val="auto"/>
        <w:lang w:bidi="x-none"/>
      </w:rPr>
    </w:pPr>
    <w:r>
      <w:rPr>
        <w:rFonts w:eastAsia="Times New Roman"/>
        <w:noProof/>
        <w:color w:val="auto"/>
      </w:rPr>
      <w:drawing>
        <wp:inline distT="0" distB="0" distL="0" distR="0" wp14:anchorId="3E6EE997" wp14:editId="400424DD">
          <wp:extent cx="933450" cy="647241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dnewlogo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5325" cy="6485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466EEC" w14:textId="77777777" w:rsidR="00E946CB" w:rsidRPr="00183EFA" w:rsidRDefault="00E946CB" w:rsidP="00183EFA">
    <w:pPr>
      <w:jc w:val="center"/>
      <w:rPr>
        <w:rFonts w:ascii="Times New Roman Bold" w:hAnsi="Times New Roman Bold"/>
      </w:rPr>
    </w:pPr>
    <w:proofErr w:type="spellStart"/>
    <w:r>
      <w:rPr>
        <w:rFonts w:ascii="Times New Roman Bold" w:hAnsi="Times New Roman Bold"/>
      </w:rPr>
      <w:t>Americorps</w:t>
    </w:r>
    <w:proofErr w:type="spellEnd"/>
    <w:r>
      <w:rPr>
        <w:rFonts w:ascii="Times New Roman Bold" w:hAnsi="Times New Roman Bold"/>
      </w:rPr>
      <w:t xml:space="preserve"> VISTA: Program Assistant</w:t>
    </w:r>
  </w:p>
  <w:p w14:paraId="4B1A0AE2" w14:textId="77777777" w:rsidR="00E946CB" w:rsidRDefault="00E946CB">
    <w:pPr>
      <w:pStyle w:val="FreeForm"/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decimal"/>
      <w:isLgl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1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2">
    <w:nsid w:val="00000003"/>
    <w:multiLevelType w:val="multilevel"/>
    <w:tmpl w:val="894EE875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3">
    <w:nsid w:val="00000004"/>
    <w:multiLevelType w:val="multilevel"/>
    <w:tmpl w:val="894EE876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0A1F00ED"/>
    <w:multiLevelType w:val="hybridMultilevel"/>
    <w:tmpl w:val="452E62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25B63C3"/>
    <w:multiLevelType w:val="hybridMultilevel"/>
    <w:tmpl w:val="EFE26E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B95C56"/>
    <w:multiLevelType w:val="hybridMultilevel"/>
    <w:tmpl w:val="3E48D3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4B63456"/>
    <w:multiLevelType w:val="hybridMultilevel"/>
    <w:tmpl w:val="1C3ED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65B2482"/>
    <w:multiLevelType w:val="hybridMultilevel"/>
    <w:tmpl w:val="A13049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64E7B82"/>
    <w:multiLevelType w:val="hybridMultilevel"/>
    <w:tmpl w:val="EF0E7E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E6C79EA"/>
    <w:multiLevelType w:val="hybridMultilevel"/>
    <w:tmpl w:val="4D6C8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2E110C"/>
    <w:multiLevelType w:val="hybridMultilevel"/>
    <w:tmpl w:val="6A0257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43030D1"/>
    <w:multiLevelType w:val="hybridMultilevel"/>
    <w:tmpl w:val="F78C49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1707AA1"/>
    <w:multiLevelType w:val="hybridMultilevel"/>
    <w:tmpl w:val="6C5678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93150AF"/>
    <w:multiLevelType w:val="hybridMultilevel"/>
    <w:tmpl w:val="53E6FD56"/>
    <w:lvl w:ilvl="0" w:tplc="0046E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DF315B8"/>
    <w:multiLevelType w:val="hybridMultilevel"/>
    <w:tmpl w:val="3DF8A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11"/>
  </w:num>
  <w:num w:numId="7">
    <w:abstractNumId w:val="9"/>
  </w:num>
  <w:num w:numId="8">
    <w:abstractNumId w:val="13"/>
  </w:num>
  <w:num w:numId="9">
    <w:abstractNumId w:val="6"/>
  </w:num>
  <w:num w:numId="10">
    <w:abstractNumId w:val="12"/>
  </w:num>
  <w:num w:numId="11">
    <w:abstractNumId w:val="10"/>
  </w:num>
  <w:num w:numId="12">
    <w:abstractNumId w:val="15"/>
  </w:num>
  <w:num w:numId="13">
    <w:abstractNumId w:val="5"/>
  </w:num>
  <w:num w:numId="14">
    <w:abstractNumId w:val="7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FA"/>
    <w:rsid w:val="00061D38"/>
    <w:rsid w:val="000A7416"/>
    <w:rsid w:val="00102473"/>
    <w:rsid w:val="00131025"/>
    <w:rsid w:val="00174418"/>
    <w:rsid w:val="00183EFA"/>
    <w:rsid w:val="001B1D2A"/>
    <w:rsid w:val="002125BD"/>
    <w:rsid w:val="00254230"/>
    <w:rsid w:val="002E1A06"/>
    <w:rsid w:val="00300ADC"/>
    <w:rsid w:val="00303481"/>
    <w:rsid w:val="00314A5F"/>
    <w:rsid w:val="003A4CCB"/>
    <w:rsid w:val="00481291"/>
    <w:rsid w:val="005162C1"/>
    <w:rsid w:val="006F64EE"/>
    <w:rsid w:val="00832E8F"/>
    <w:rsid w:val="008B1C5D"/>
    <w:rsid w:val="008B4D31"/>
    <w:rsid w:val="009E0FED"/>
    <w:rsid w:val="009E24A2"/>
    <w:rsid w:val="00A80979"/>
    <w:rsid w:val="00A9009B"/>
    <w:rsid w:val="00B2789D"/>
    <w:rsid w:val="00B4093A"/>
    <w:rsid w:val="00BB6C1E"/>
    <w:rsid w:val="00CA256B"/>
    <w:rsid w:val="00CF5C3A"/>
    <w:rsid w:val="00E946CB"/>
    <w:rsid w:val="00EF26B6"/>
    <w:rsid w:val="00F4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6D64F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EFA"/>
    <w:pPr>
      <w:spacing w:after="0" w:line="240" w:lineRule="auto"/>
    </w:pPr>
    <w:rPr>
      <w:rFonts w:ascii="Arial" w:eastAsia="ヒラギノ角ゴ Pro W3" w:hAnsi="Arial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183EFA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character" w:customStyle="1" w:styleId="Hyperlink1">
    <w:name w:val="Hyperlink1"/>
    <w:rsid w:val="00183EFA"/>
    <w:rPr>
      <w:color w:val="0000FF"/>
      <w:sz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3E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EFA"/>
    <w:rPr>
      <w:rFonts w:ascii="Arial" w:eastAsia="ヒラギノ角ゴ Pro W3" w:hAnsi="Arial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3E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EFA"/>
    <w:rPr>
      <w:rFonts w:ascii="Arial" w:eastAsia="ヒラギノ角ゴ Pro W3" w:hAnsi="Arial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E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EFA"/>
    <w:rPr>
      <w:rFonts w:ascii="Tahoma" w:eastAsia="ヒラギノ角ゴ Pro W3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24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1A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EFA"/>
    <w:pPr>
      <w:spacing w:after="0" w:line="240" w:lineRule="auto"/>
    </w:pPr>
    <w:rPr>
      <w:rFonts w:ascii="Arial" w:eastAsia="ヒラギノ角ゴ Pro W3" w:hAnsi="Arial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183EFA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character" w:customStyle="1" w:styleId="Hyperlink1">
    <w:name w:val="Hyperlink1"/>
    <w:rsid w:val="00183EFA"/>
    <w:rPr>
      <w:color w:val="0000FF"/>
      <w:sz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3E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EFA"/>
    <w:rPr>
      <w:rFonts w:ascii="Arial" w:eastAsia="ヒラギノ角ゴ Pro W3" w:hAnsi="Arial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3E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EFA"/>
    <w:rPr>
      <w:rFonts w:ascii="Arial" w:eastAsia="ヒラギノ角ゴ Pro W3" w:hAnsi="Arial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E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EFA"/>
    <w:rPr>
      <w:rFonts w:ascii="Tahoma" w:eastAsia="ヒラギノ角ゴ Pro W3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24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1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mericorps.gov/for_individuals/choose/vista.asp" TargetMode="External"/><Relationship Id="rId9" Type="http://schemas.openxmlformats.org/officeDocument/2006/relationships/hyperlink" Target="mailto:molly@earthdancefarms.org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806</Words>
  <Characters>4597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rachel levi</cp:lastModifiedBy>
  <cp:revision>8</cp:revision>
  <cp:lastPrinted>2012-12-18T21:06:00Z</cp:lastPrinted>
  <dcterms:created xsi:type="dcterms:W3CDTF">2013-05-30T15:09:00Z</dcterms:created>
  <dcterms:modified xsi:type="dcterms:W3CDTF">2013-05-30T21:33:00Z</dcterms:modified>
</cp:coreProperties>
</file>