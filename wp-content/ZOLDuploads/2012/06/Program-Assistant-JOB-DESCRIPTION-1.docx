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74503" w14:textId="77777777" w:rsidR="00183EFA" w:rsidRDefault="00183EFA" w:rsidP="00183EFA">
      <w:pPr>
        <w:rPr>
          <w:rFonts w:ascii="Times New Roman" w:hAnsi="Times New Roman"/>
        </w:rPr>
      </w:pPr>
      <w:r>
        <w:rPr>
          <w:rFonts w:ascii="Times New Roman Bold" w:hAnsi="Times New Roman Bold"/>
        </w:rPr>
        <w:t>ORGANIZATION</w:t>
      </w:r>
      <w:r>
        <w:rPr>
          <w:rFonts w:ascii="Times New Roman" w:hAnsi="Times New Roman"/>
        </w:rPr>
        <w:t>: EarthDance</w:t>
      </w:r>
    </w:p>
    <w:p w14:paraId="117F6EA4" w14:textId="77777777" w:rsidR="00183EFA" w:rsidRDefault="00183EFA" w:rsidP="00183EFA">
      <w:pPr>
        <w:ind w:left="720" w:hanging="720"/>
        <w:rPr>
          <w:rFonts w:ascii="Times New Roman" w:hAnsi="Times New Roman"/>
        </w:rPr>
      </w:pPr>
      <w:r>
        <w:rPr>
          <w:rFonts w:ascii="Times New Roman Bold" w:hAnsi="Times New Roman Bold"/>
        </w:rPr>
        <w:t>ORGANIZATIONAL MISSION</w:t>
      </w:r>
      <w:r>
        <w:rPr>
          <w:rFonts w:ascii="Times New Roman" w:hAnsi="Times New Roman"/>
        </w:rPr>
        <w:t>: EarthDance sustainably grows food, farmers, and community, one small farm at a time, through hands-on education and delicious experiences.</w:t>
      </w:r>
    </w:p>
    <w:p w14:paraId="60C4484B" w14:textId="6B9946E6" w:rsidR="00183EFA" w:rsidRDefault="00183EFA" w:rsidP="00183EFA">
      <w:pPr>
        <w:ind w:left="720" w:hanging="720"/>
        <w:rPr>
          <w:rFonts w:ascii="Times New Roman" w:hAnsi="Times New Roman"/>
        </w:rPr>
      </w:pPr>
      <w:r>
        <w:rPr>
          <w:rFonts w:ascii="Times New Roman Bold" w:hAnsi="Times New Roman Bold"/>
        </w:rPr>
        <w:t>POSITION</w:t>
      </w:r>
      <w:r>
        <w:rPr>
          <w:rFonts w:ascii="Times New Roman" w:hAnsi="Times New Roman"/>
        </w:rPr>
        <w:t xml:space="preserve">: Americorps VISTA: </w:t>
      </w:r>
      <w:r w:rsidR="00E53065">
        <w:rPr>
          <w:rFonts w:ascii="Times New Roman" w:hAnsi="Times New Roman"/>
        </w:rPr>
        <w:t>Program Assistant</w:t>
      </w:r>
    </w:p>
    <w:p w14:paraId="6516405B" w14:textId="77777777" w:rsidR="00183EFA" w:rsidRDefault="00183EFA" w:rsidP="00183EFA">
      <w:pPr>
        <w:ind w:left="720" w:hanging="720"/>
        <w:rPr>
          <w:rFonts w:ascii="Times New Roman" w:hAnsi="Times New Roman"/>
        </w:rPr>
      </w:pPr>
      <w:r>
        <w:rPr>
          <w:rFonts w:ascii="Times New Roman Bold" w:hAnsi="Times New Roman Bold"/>
        </w:rPr>
        <w:t>LOCATION</w:t>
      </w:r>
      <w:r w:rsidR="00C15374">
        <w:rPr>
          <w:rFonts w:ascii="Times New Roman Bold" w:hAnsi="Times New Roman Bold"/>
        </w:rPr>
        <w:t xml:space="preserve"> </w:t>
      </w:r>
      <w:r w:rsidR="00C15374">
        <w:rPr>
          <w:rFonts w:ascii="Times New Roman" w:hAnsi="Times New Roman"/>
        </w:rPr>
        <w:t>233 S. Dade</w:t>
      </w:r>
      <w:r>
        <w:rPr>
          <w:rFonts w:ascii="Times New Roman" w:hAnsi="Times New Roman"/>
        </w:rPr>
        <w:t xml:space="preserve"> Ave, Ferguson, MO 63135</w:t>
      </w:r>
    </w:p>
    <w:p w14:paraId="21AFDE78" w14:textId="77777777" w:rsidR="00183EFA" w:rsidRDefault="00183EFA" w:rsidP="00183EFA">
      <w:pPr>
        <w:ind w:left="720" w:hanging="720"/>
        <w:rPr>
          <w:rFonts w:ascii="Times New Roman" w:hAnsi="Times New Roman"/>
        </w:rPr>
      </w:pPr>
    </w:p>
    <w:p w14:paraId="72F65B49" w14:textId="5BCECDEF" w:rsidR="00183EFA" w:rsidRDefault="00183EFA" w:rsidP="00183EFA">
      <w:pPr>
        <w:jc w:val="both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 xml:space="preserve">EarthDance is seeking a self-motivated, creative and resourceful individual with excellent organizational skills, and a commitment to EarthDance’s mission, to serve as our </w:t>
      </w:r>
      <w:r w:rsidR="001213D8">
        <w:rPr>
          <w:rFonts w:ascii="Times New Roman Italic" w:hAnsi="Times New Roman Italic"/>
        </w:rPr>
        <w:t>Program Assistant</w:t>
      </w:r>
      <w:r>
        <w:rPr>
          <w:rFonts w:ascii="Times New Roman Italic" w:hAnsi="Times New Roman Italic"/>
        </w:rPr>
        <w:t xml:space="preserve"> and assist us with building capacity within our organization. </w:t>
      </w:r>
    </w:p>
    <w:p w14:paraId="7018FA79" w14:textId="77777777" w:rsidR="00183EFA" w:rsidRDefault="00183EFA" w:rsidP="00183EFA">
      <w:pPr>
        <w:rPr>
          <w:rFonts w:ascii="Times New Roman" w:hAnsi="Times New Roman"/>
        </w:rPr>
      </w:pPr>
    </w:p>
    <w:p w14:paraId="094DF703" w14:textId="77777777" w:rsidR="00183EFA" w:rsidRDefault="00183EFA" w:rsidP="00183EFA">
      <w:pPr>
        <w:rPr>
          <w:rFonts w:ascii="Times New Roman Bold" w:hAnsi="Times New Roman Bold"/>
        </w:rPr>
      </w:pPr>
      <w:r>
        <w:rPr>
          <w:rFonts w:ascii="Times New Roman Bold" w:hAnsi="Times New Roman Bold"/>
        </w:rPr>
        <w:t>SUMMARY OF POSITION</w:t>
      </w:r>
    </w:p>
    <w:p w14:paraId="0F09D5BB" w14:textId="77777777" w:rsidR="00183EFA" w:rsidRDefault="00183EFA" w:rsidP="00183EFA">
      <w:pPr>
        <w:jc w:val="both"/>
        <w:rPr>
          <w:rFonts w:ascii="Times New Roman" w:hAnsi="Times New Roman"/>
        </w:rPr>
      </w:pPr>
    </w:p>
    <w:p w14:paraId="422E5119" w14:textId="4899263F" w:rsidR="001213D8" w:rsidRDefault="001213D8" w:rsidP="001213D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Program Assistant project will build the capacity of the organization by: improving EarthDance’s ability to measure and report on the impact of its programs; seeking partnerships with other agencies that serve low-income individuals, to promote EarthDance’s opportunities to diverse clientele; and assisting in the ongoing improvement of EarthDance’s programs.</w:t>
      </w:r>
    </w:p>
    <w:p w14:paraId="07591DC9" w14:textId="78BE9385" w:rsidR="002E1A06" w:rsidRDefault="002E1A06" w:rsidP="002E1A06">
      <w:pPr>
        <w:jc w:val="both"/>
        <w:rPr>
          <w:rFonts w:ascii="Times New Roman" w:hAnsi="Times New Roman"/>
        </w:rPr>
      </w:pPr>
      <w:r w:rsidRPr="00290C18">
        <w:rPr>
          <w:rFonts w:ascii="Times New Roman" w:hAnsi="Times New Roman"/>
        </w:rPr>
        <w:t xml:space="preserve">. </w:t>
      </w:r>
    </w:p>
    <w:p w14:paraId="138032A1" w14:textId="77777777" w:rsidR="00D332FA" w:rsidRDefault="00D332FA" w:rsidP="002E1A06">
      <w:pPr>
        <w:jc w:val="both"/>
        <w:rPr>
          <w:rFonts w:ascii="Times New Roman" w:hAnsi="Times New Roman"/>
        </w:rPr>
      </w:pPr>
    </w:p>
    <w:p w14:paraId="4A779A94" w14:textId="77777777" w:rsidR="00D332FA" w:rsidRDefault="00D332FA" w:rsidP="00D332FA">
      <w:pPr>
        <w:rPr>
          <w:rFonts w:ascii="Times New Roman Bold" w:hAnsi="Times New Roman Bold"/>
        </w:rPr>
      </w:pPr>
      <w:r>
        <w:rPr>
          <w:rFonts w:ascii="Times New Roman Bold" w:hAnsi="Times New Roman Bold"/>
        </w:rPr>
        <w:t>PRIMARY RESPONSIBILITIES</w:t>
      </w:r>
    </w:p>
    <w:p w14:paraId="365D2D2F" w14:textId="16488DA0" w:rsidR="00EC65C6" w:rsidRDefault="00D332FA" w:rsidP="00EC65C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Program Assistant</w:t>
      </w:r>
      <w:r w:rsidRPr="00290C18">
        <w:rPr>
          <w:rFonts w:ascii="Times New Roman" w:hAnsi="Times New Roman"/>
        </w:rPr>
        <w:t xml:space="preserve"> will </w:t>
      </w:r>
      <w:r>
        <w:rPr>
          <w:rFonts w:ascii="Times New Roman" w:hAnsi="Times New Roman"/>
        </w:rPr>
        <w:t xml:space="preserve">work closely with the Program Director to </w:t>
      </w:r>
      <w:r w:rsidR="00EC65C6">
        <w:rPr>
          <w:rFonts w:ascii="Times New Roman" w:hAnsi="Times New Roman"/>
        </w:rPr>
        <w:t>d</w:t>
      </w:r>
      <w:r w:rsidR="00EC65C6" w:rsidRPr="00EC65C6">
        <w:rPr>
          <w:rFonts w:ascii="Times New Roman" w:hAnsi="Times New Roman"/>
        </w:rPr>
        <w:t xml:space="preserve">evelop EarthDance’s </w:t>
      </w:r>
      <w:r w:rsidR="00EC65C6">
        <w:rPr>
          <w:rFonts w:ascii="Times New Roman" w:hAnsi="Times New Roman"/>
        </w:rPr>
        <w:t>Alumni relations p</w:t>
      </w:r>
      <w:r w:rsidR="00EC65C6" w:rsidRPr="00EC65C6">
        <w:rPr>
          <w:rFonts w:ascii="Times New Roman" w:hAnsi="Times New Roman"/>
        </w:rPr>
        <w:t>rogram</w:t>
      </w:r>
      <w:r w:rsidR="00EC65C6">
        <w:rPr>
          <w:rFonts w:ascii="Times New Roman" w:hAnsi="Times New Roman"/>
        </w:rPr>
        <w:t xml:space="preserve">; seek community partnerships </w:t>
      </w:r>
      <w:r w:rsidR="00EC65C6" w:rsidRPr="00EC65C6">
        <w:rPr>
          <w:rFonts w:ascii="Times New Roman" w:hAnsi="Times New Roman"/>
        </w:rPr>
        <w:t>with other agencies</w:t>
      </w:r>
      <w:r w:rsidR="00EC65C6">
        <w:rPr>
          <w:rFonts w:ascii="Times New Roman" w:hAnsi="Times New Roman"/>
        </w:rPr>
        <w:t xml:space="preserve"> in order to </w:t>
      </w:r>
      <w:r w:rsidR="00EC65C6" w:rsidRPr="00EC65C6">
        <w:rPr>
          <w:rFonts w:ascii="Times New Roman" w:hAnsi="Times New Roman"/>
        </w:rPr>
        <w:t>increase awareness</w:t>
      </w:r>
      <w:r w:rsidR="00EC65C6">
        <w:rPr>
          <w:rFonts w:ascii="Times New Roman" w:hAnsi="Times New Roman"/>
        </w:rPr>
        <w:t xml:space="preserve"> of opportunities at EarthDance among diverse constituencies; s</w:t>
      </w:r>
      <w:r w:rsidR="00EC65C6" w:rsidRPr="00EC65C6">
        <w:rPr>
          <w:rFonts w:ascii="Times New Roman" w:hAnsi="Times New Roman"/>
        </w:rPr>
        <w:t>upport the</w:t>
      </w:r>
      <w:r w:rsidR="00EC65C6">
        <w:rPr>
          <w:rFonts w:ascii="Times New Roman" w:hAnsi="Times New Roman"/>
        </w:rPr>
        <w:t xml:space="preserve"> operation and</w:t>
      </w:r>
      <w:r w:rsidR="00EC65C6" w:rsidRPr="00EC65C6">
        <w:rPr>
          <w:rFonts w:ascii="Times New Roman" w:hAnsi="Times New Roman"/>
        </w:rPr>
        <w:t xml:space="preserve"> enhancement </w:t>
      </w:r>
      <w:r w:rsidR="00EC65C6">
        <w:rPr>
          <w:rFonts w:ascii="Times New Roman" w:hAnsi="Times New Roman"/>
        </w:rPr>
        <w:t xml:space="preserve">of EarthDance’s educational programs; and measure and communicate the impact of EarthDance programs through </w:t>
      </w:r>
      <w:r w:rsidR="00EC65C6" w:rsidRPr="00EC65C6">
        <w:rPr>
          <w:rFonts w:ascii="Times New Roman" w:hAnsi="Times New Roman"/>
        </w:rPr>
        <w:t>data tracking, evaluation</w:t>
      </w:r>
      <w:r w:rsidR="00EC65C6">
        <w:rPr>
          <w:rFonts w:ascii="Times New Roman" w:hAnsi="Times New Roman"/>
        </w:rPr>
        <w:t>,</w:t>
      </w:r>
      <w:r w:rsidR="00EC65C6" w:rsidRPr="00EC65C6">
        <w:rPr>
          <w:rFonts w:ascii="Times New Roman" w:hAnsi="Times New Roman"/>
        </w:rPr>
        <w:t xml:space="preserve"> and website maintenance</w:t>
      </w:r>
      <w:r w:rsidR="00EC65C6">
        <w:rPr>
          <w:rFonts w:ascii="Times New Roman" w:hAnsi="Times New Roman"/>
        </w:rPr>
        <w:t>.</w:t>
      </w:r>
    </w:p>
    <w:p w14:paraId="72D12191" w14:textId="77777777" w:rsidR="00EC65C6" w:rsidRDefault="00EC65C6" w:rsidP="00D332FA">
      <w:pPr>
        <w:jc w:val="both"/>
        <w:rPr>
          <w:rFonts w:ascii="Times New Roman" w:hAnsi="Times New Roman"/>
        </w:rPr>
      </w:pPr>
    </w:p>
    <w:p w14:paraId="12A40161" w14:textId="5A6C6AA1" w:rsidR="00EC65C6" w:rsidRDefault="00EC65C6" w:rsidP="00D332F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It is anticipated that 10% of the PA</w:t>
      </w:r>
      <w:r w:rsidR="00D332FA" w:rsidRPr="00290C18">
        <w:rPr>
          <w:rFonts w:ascii="Times New Roman" w:hAnsi="Times New Roman"/>
        </w:rPr>
        <w:t xml:space="preserve">’s time will </w:t>
      </w:r>
      <w:r>
        <w:rPr>
          <w:rFonts w:ascii="Times New Roman" w:hAnsi="Times New Roman"/>
        </w:rPr>
        <w:t>be spent on the</w:t>
      </w:r>
      <w:r w:rsidR="00D332FA">
        <w:rPr>
          <w:rFonts w:ascii="Times New Roman" w:hAnsi="Times New Roman"/>
        </w:rPr>
        <w:t xml:space="preserve"> farm </w:t>
      </w:r>
      <w:r>
        <w:rPr>
          <w:rFonts w:ascii="Times New Roman" w:hAnsi="Times New Roman"/>
        </w:rPr>
        <w:t xml:space="preserve">gaining direct understanding of EarthDance programs.   </w:t>
      </w:r>
    </w:p>
    <w:p w14:paraId="7543157A" w14:textId="77777777" w:rsidR="00EC65C6" w:rsidRDefault="00EC65C6" w:rsidP="00D332FA">
      <w:pPr>
        <w:jc w:val="both"/>
        <w:rPr>
          <w:rFonts w:ascii="Times New Roman" w:hAnsi="Times New Roman"/>
        </w:rPr>
      </w:pPr>
    </w:p>
    <w:p w14:paraId="299BE687" w14:textId="77777777" w:rsidR="00EC65C6" w:rsidRDefault="00EC65C6" w:rsidP="00D332FA">
      <w:pPr>
        <w:jc w:val="both"/>
        <w:rPr>
          <w:rFonts w:ascii="Times New Roman" w:hAnsi="Times New Roman"/>
        </w:rPr>
      </w:pPr>
    </w:p>
    <w:p w14:paraId="6971EAEB" w14:textId="38D5985E" w:rsidR="00D332FA" w:rsidRDefault="00D332FA" w:rsidP="00D332FA">
      <w:pPr>
        <w:jc w:val="both"/>
        <w:rPr>
          <w:rFonts w:ascii="Times New Roman" w:hAnsi="Times New Roman"/>
        </w:rPr>
      </w:pPr>
      <w:r w:rsidRPr="00290C18">
        <w:rPr>
          <w:rFonts w:ascii="Times New Roman" w:hAnsi="Times New Roman"/>
        </w:rPr>
        <w:t>documenting programs with photo and video; 15% in the community representing EarthDance</w:t>
      </w:r>
      <w:r>
        <w:rPr>
          <w:rFonts w:ascii="Times New Roman" w:hAnsi="Times New Roman"/>
        </w:rPr>
        <w:t xml:space="preserve"> </w:t>
      </w:r>
      <w:r w:rsidRPr="00290C18">
        <w:rPr>
          <w:rFonts w:ascii="Times New Roman" w:hAnsi="Times New Roman"/>
        </w:rPr>
        <w:t>and recruiting participants, volunteers, and supporters at outreach and fundraising events; and</w:t>
      </w:r>
      <w:r>
        <w:rPr>
          <w:rFonts w:ascii="Times New Roman" w:hAnsi="Times New Roman"/>
        </w:rPr>
        <w:t xml:space="preserve"> </w:t>
      </w:r>
      <w:r w:rsidRPr="00290C18">
        <w:rPr>
          <w:rFonts w:ascii="Times New Roman" w:hAnsi="Times New Roman"/>
        </w:rPr>
        <w:t>70% in the office uploading photo and video, and creating online and printed marketing and</w:t>
      </w:r>
      <w:r>
        <w:rPr>
          <w:rFonts w:ascii="Times New Roman" w:hAnsi="Times New Roman"/>
        </w:rPr>
        <w:t xml:space="preserve"> </w:t>
      </w:r>
      <w:r w:rsidRPr="00290C18">
        <w:rPr>
          <w:rFonts w:ascii="Times New Roman" w:hAnsi="Times New Roman"/>
        </w:rPr>
        <w:t xml:space="preserve">communication materials, including but not limited to brochures, </w:t>
      </w:r>
      <w:r>
        <w:rPr>
          <w:rFonts w:ascii="Times New Roman" w:hAnsi="Times New Roman"/>
        </w:rPr>
        <w:t xml:space="preserve">flyers, e-newsletters, and blog </w:t>
      </w:r>
      <w:r w:rsidRPr="00290C18">
        <w:rPr>
          <w:rFonts w:ascii="Times New Roman" w:hAnsi="Times New Roman"/>
        </w:rPr>
        <w:t>posts.</w:t>
      </w:r>
      <w:r>
        <w:rPr>
          <w:rFonts w:ascii="Times New Roman" w:hAnsi="Times New Roman"/>
        </w:rPr>
        <w:t xml:space="preserve"> </w:t>
      </w:r>
    </w:p>
    <w:p w14:paraId="524E1A54" w14:textId="24D0B6BD" w:rsidR="00D332FA" w:rsidRPr="002E1A06" w:rsidRDefault="00D332FA" w:rsidP="00D332FA">
      <w:pPr>
        <w:spacing w:before="100" w:after="100"/>
        <w:ind w:left="720"/>
        <w:rPr>
          <w:rFonts w:ascii="Times New Roman" w:hAnsi="Times New Roman"/>
        </w:rPr>
      </w:pPr>
      <w:r w:rsidRPr="002E1A06">
        <w:rPr>
          <w:rFonts w:ascii="Times New Roman" w:hAnsi="Times New Roman"/>
        </w:rPr>
        <w:t xml:space="preserve">1. </w:t>
      </w:r>
      <w:r w:rsidR="00D44BA6">
        <w:rPr>
          <w:rFonts w:ascii="Times New Roman" w:hAnsi="Times New Roman"/>
        </w:rPr>
        <w:t>Build</w:t>
      </w:r>
      <w:r w:rsidR="00EC65C6">
        <w:rPr>
          <w:rFonts w:ascii="Times New Roman" w:hAnsi="Times New Roman"/>
        </w:rPr>
        <w:t xml:space="preserve"> EarthDance’s Alumni Relations Program (</w:t>
      </w:r>
      <w:r w:rsidR="00D44BA6">
        <w:rPr>
          <w:rFonts w:ascii="Times New Roman" w:hAnsi="Times New Roman"/>
        </w:rPr>
        <w:t>20%</w:t>
      </w:r>
      <w:r w:rsidRPr="002E1A06">
        <w:rPr>
          <w:rFonts w:ascii="Times New Roman" w:hAnsi="Times New Roman"/>
        </w:rPr>
        <w:t>)</w:t>
      </w:r>
    </w:p>
    <w:p w14:paraId="7BED6E71" w14:textId="31B77A36" w:rsidR="00D44BA6" w:rsidRPr="00D44BA6" w:rsidRDefault="00D332FA" w:rsidP="00D44BA6">
      <w:pPr>
        <w:spacing w:before="100" w:after="100"/>
        <w:ind w:left="1440"/>
        <w:rPr>
          <w:rFonts w:ascii="Times New Roman" w:hAnsi="Times New Roman"/>
        </w:rPr>
      </w:pPr>
      <w:r w:rsidRPr="002E1A06">
        <w:rPr>
          <w:rFonts w:ascii="Times New Roman" w:hAnsi="Times New Roman"/>
        </w:rPr>
        <w:t xml:space="preserve">● </w:t>
      </w:r>
      <w:r w:rsidR="00D44BA6" w:rsidRPr="00D44BA6">
        <w:rPr>
          <w:rFonts w:ascii="Times New Roman" w:hAnsi="Times New Roman"/>
        </w:rPr>
        <w:t xml:space="preserve">Create </w:t>
      </w:r>
      <w:r w:rsidR="00D44BA6">
        <w:rPr>
          <w:rFonts w:ascii="Times New Roman" w:hAnsi="Times New Roman"/>
        </w:rPr>
        <w:t>alumni databases using Sales Force, EarthDance’s</w:t>
      </w:r>
      <w:r w:rsidR="00D44BA6" w:rsidRPr="00D44BA6">
        <w:rPr>
          <w:rFonts w:ascii="Times New Roman" w:hAnsi="Times New Roman"/>
        </w:rPr>
        <w:t xml:space="preserve"> Client Relations Management software </w:t>
      </w:r>
    </w:p>
    <w:p w14:paraId="5F5B7771" w14:textId="10BDA399" w:rsidR="00D44BA6" w:rsidRPr="00D44BA6" w:rsidRDefault="00D44BA6" w:rsidP="00D44BA6">
      <w:pPr>
        <w:spacing w:before="100" w:after="100"/>
        <w:ind w:left="1440"/>
        <w:rPr>
          <w:rFonts w:ascii="Times New Roman" w:hAnsi="Times New Roman"/>
        </w:rPr>
      </w:pPr>
      <w:r w:rsidRPr="002E1A06">
        <w:rPr>
          <w:rFonts w:ascii="Times New Roman" w:hAnsi="Times New Roman"/>
        </w:rPr>
        <w:t>●</w:t>
      </w:r>
      <w:r>
        <w:rPr>
          <w:rFonts w:ascii="Times New Roman" w:hAnsi="Times New Roman"/>
        </w:rPr>
        <w:t xml:space="preserve"> D</w:t>
      </w:r>
      <w:r w:rsidRPr="00D44BA6">
        <w:rPr>
          <w:rFonts w:ascii="Times New Roman" w:hAnsi="Times New Roman"/>
        </w:rPr>
        <w:t>evelop and administer a survey to assess needs and current activities of alumni</w:t>
      </w:r>
    </w:p>
    <w:p w14:paraId="5EB2DAC3" w14:textId="524868F3" w:rsidR="00D44BA6" w:rsidRPr="00D44BA6" w:rsidRDefault="00D44BA6" w:rsidP="00D44BA6">
      <w:pPr>
        <w:spacing w:before="100" w:after="100"/>
        <w:ind w:left="1440"/>
        <w:rPr>
          <w:rFonts w:ascii="Times New Roman" w:hAnsi="Times New Roman"/>
        </w:rPr>
      </w:pPr>
      <w:r w:rsidRPr="002E1A06">
        <w:rPr>
          <w:rFonts w:ascii="Times New Roman" w:hAnsi="Times New Roman"/>
        </w:rPr>
        <w:t>●</w:t>
      </w:r>
      <w:r>
        <w:rPr>
          <w:rFonts w:ascii="Times New Roman" w:hAnsi="Times New Roman"/>
        </w:rPr>
        <w:t xml:space="preserve"> </w:t>
      </w:r>
      <w:r w:rsidRPr="00D44BA6">
        <w:rPr>
          <w:rFonts w:ascii="Times New Roman" w:hAnsi="Times New Roman"/>
        </w:rPr>
        <w:t>Write a report and capture information gained through the survey</w:t>
      </w:r>
    </w:p>
    <w:p w14:paraId="13E40B60" w14:textId="15149FBA" w:rsidR="00D44BA6" w:rsidRPr="00D44BA6" w:rsidRDefault="00D44BA6" w:rsidP="00D44BA6">
      <w:pPr>
        <w:spacing w:before="100" w:after="100"/>
        <w:ind w:left="1440"/>
        <w:rPr>
          <w:rFonts w:ascii="Times New Roman" w:hAnsi="Times New Roman"/>
        </w:rPr>
      </w:pPr>
      <w:r w:rsidRPr="002E1A06">
        <w:rPr>
          <w:rFonts w:ascii="Times New Roman" w:hAnsi="Times New Roman"/>
        </w:rPr>
        <w:t>●</w:t>
      </w:r>
      <w:r>
        <w:rPr>
          <w:rFonts w:ascii="Times New Roman" w:hAnsi="Times New Roman"/>
        </w:rPr>
        <w:t xml:space="preserve"> </w:t>
      </w:r>
      <w:r w:rsidRPr="00D44BA6">
        <w:rPr>
          <w:rFonts w:ascii="Times New Roman" w:hAnsi="Times New Roman"/>
        </w:rPr>
        <w:t>Based on survey results, develop procedures for ongoing alumni communications and support</w:t>
      </w:r>
    </w:p>
    <w:p w14:paraId="2E95284F" w14:textId="0780D049" w:rsidR="00D44BA6" w:rsidRPr="00D44BA6" w:rsidRDefault="00D44BA6" w:rsidP="00D44BA6">
      <w:pPr>
        <w:spacing w:before="100" w:after="100"/>
        <w:ind w:left="1440"/>
        <w:rPr>
          <w:rFonts w:ascii="Times New Roman" w:hAnsi="Times New Roman"/>
        </w:rPr>
      </w:pPr>
      <w:r w:rsidRPr="002E1A06">
        <w:rPr>
          <w:rFonts w:ascii="Times New Roman" w:hAnsi="Times New Roman"/>
        </w:rPr>
        <w:t>●</w:t>
      </w:r>
      <w:r>
        <w:rPr>
          <w:rFonts w:ascii="Times New Roman" w:hAnsi="Times New Roman"/>
        </w:rPr>
        <w:t xml:space="preserve"> </w:t>
      </w:r>
      <w:r w:rsidRPr="00D44BA6">
        <w:rPr>
          <w:rFonts w:ascii="Times New Roman" w:hAnsi="Times New Roman"/>
        </w:rPr>
        <w:t>Assess effectiveness of new alumni relations activities</w:t>
      </w:r>
    </w:p>
    <w:p w14:paraId="433CA3D7" w14:textId="664624C9" w:rsidR="00D332FA" w:rsidRPr="002E1A06" w:rsidRDefault="00D332FA" w:rsidP="00EC65C6">
      <w:pPr>
        <w:spacing w:before="100" w:after="100"/>
        <w:ind w:left="1440"/>
        <w:rPr>
          <w:rFonts w:ascii="Times New Roman" w:hAnsi="Times New Roman"/>
        </w:rPr>
      </w:pPr>
    </w:p>
    <w:p w14:paraId="08663A1D" w14:textId="0190BD6E" w:rsidR="00D332FA" w:rsidRDefault="00D332FA" w:rsidP="00D332FA">
      <w:pPr>
        <w:spacing w:before="100" w:after="10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2. </w:t>
      </w:r>
      <w:r w:rsidR="00EC65C6">
        <w:rPr>
          <w:rFonts w:ascii="Times New Roman" w:hAnsi="Times New Roman"/>
        </w:rPr>
        <w:t xml:space="preserve"> Seek and establish partnerships </w:t>
      </w:r>
      <w:r w:rsidR="00EC65C6" w:rsidRPr="00EC65C6">
        <w:rPr>
          <w:rFonts w:ascii="Times New Roman" w:hAnsi="Times New Roman"/>
        </w:rPr>
        <w:t>with other agencies</w:t>
      </w:r>
      <w:r w:rsidR="00EC65C6">
        <w:rPr>
          <w:rFonts w:ascii="Times New Roman" w:hAnsi="Times New Roman"/>
        </w:rPr>
        <w:t xml:space="preserve"> in order to </w:t>
      </w:r>
      <w:r w:rsidR="00EC65C6" w:rsidRPr="00EC65C6">
        <w:rPr>
          <w:rFonts w:ascii="Times New Roman" w:hAnsi="Times New Roman"/>
        </w:rPr>
        <w:t>increase awareness</w:t>
      </w:r>
      <w:r w:rsidR="00EC65C6">
        <w:rPr>
          <w:rFonts w:ascii="Times New Roman" w:hAnsi="Times New Roman"/>
        </w:rPr>
        <w:t xml:space="preserve"> of opportunities at EarthDance (</w:t>
      </w:r>
      <w:r w:rsidR="00D44BA6">
        <w:rPr>
          <w:rFonts w:ascii="Times New Roman" w:hAnsi="Times New Roman"/>
        </w:rPr>
        <w:t>30%</w:t>
      </w:r>
      <w:r>
        <w:rPr>
          <w:rFonts w:ascii="Times New Roman" w:hAnsi="Times New Roman"/>
        </w:rPr>
        <w:t>)</w:t>
      </w:r>
    </w:p>
    <w:p w14:paraId="67B725C0" w14:textId="68BF6E17" w:rsidR="00D44BA6" w:rsidRDefault="00D44BA6" w:rsidP="00D332FA">
      <w:pPr>
        <w:pStyle w:val="ListParagraph"/>
        <w:numPr>
          <w:ilvl w:val="0"/>
          <w:numId w:val="5"/>
        </w:numPr>
        <w:spacing w:before="100" w:after="100"/>
        <w:rPr>
          <w:rFonts w:ascii="Times New Roman" w:hAnsi="Times New Roman"/>
        </w:rPr>
      </w:pPr>
      <w:r>
        <w:rPr>
          <w:rFonts w:ascii="Times New Roman" w:hAnsi="Times New Roman"/>
        </w:rPr>
        <w:t>Research community organizations and assess potential for partnership</w:t>
      </w:r>
    </w:p>
    <w:p w14:paraId="595E59BA" w14:textId="77777777" w:rsidR="00A133E3" w:rsidRDefault="00A133E3" w:rsidP="00D332FA">
      <w:pPr>
        <w:pStyle w:val="ListParagraph"/>
        <w:numPr>
          <w:ilvl w:val="0"/>
          <w:numId w:val="5"/>
        </w:numPr>
        <w:spacing w:before="100" w:after="100"/>
        <w:rPr>
          <w:rFonts w:ascii="Times New Roman" w:hAnsi="Times New Roman"/>
        </w:rPr>
      </w:pPr>
      <w:r>
        <w:rPr>
          <w:rFonts w:ascii="Times New Roman" w:hAnsi="Times New Roman"/>
        </w:rPr>
        <w:t>Collaborate with other staff to schedule</w:t>
      </w:r>
      <w:r w:rsidRPr="00A133E3">
        <w:rPr>
          <w:rFonts w:ascii="Times New Roman" w:hAnsi="Times New Roman"/>
        </w:rPr>
        <w:t xml:space="preserve"> engagement activities</w:t>
      </w:r>
      <w:r>
        <w:rPr>
          <w:rFonts w:ascii="Times New Roman" w:hAnsi="Times New Roman"/>
        </w:rPr>
        <w:t xml:space="preserve"> with partner organizations</w:t>
      </w:r>
      <w:r w:rsidRPr="00A133E3">
        <w:rPr>
          <w:rFonts w:ascii="Times New Roman" w:hAnsi="Times New Roman"/>
        </w:rPr>
        <w:t xml:space="preserve">, such as farm tours, tabling events, speaking engagements, volunteer opportunities, distribution of EarthDance literature, etc., focused on increasing awareness of EarthDance opportunities </w:t>
      </w:r>
    </w:p>
    <w:p w14:paraId="54D01731" w14:textId="656FAEA6" w:rsidR="00D332FA" w:rsidRDefault="00A133E3" w:rsidP="00D332FA">
      <w:pPr>
        <w:pStyle w:val="ListParagraph"/>
        <w:numPr>
          <w:ilvl w:val="0"/>
          <w:numId w:val="5"/>
        </w:numPr>
        <w:spacing w:before="100" w:after="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Document promotional partnerships </w:t>
      </w:r>
    </w:p>
    <w:p w14:paraId="359D0FB0" w14:textId="7F234399" w:rsidR="00A133E3" w:rsidRDefault="00A133E3" w:rsidP="00D332FA">
      <w:pPr>
        <w:pStyle w:val="ListParagraph"/>
        <w:numPr>
          <w:ilvl w:val="0"/>
          <w:numId w:val="5"/>
        </w:numPr>
        <w:spacing w:before="100" w:after="100"/>
        <w:rPr>
          <w:rFonts w:ascii="Times New Roman" w:hAnsi="Times New Roman"/>
        </w:rPr>
      </w:pPr>
      <w:r>
        <w:rPr>
          <w:rFonts w:ascii="Times New Roman" w:hAnsi="Times New Roman"/>
        </w:rPr>
        <w:t>Develop protocols for maintaining relationships with promotional partners</w:t>
      </w:r>
    </w:p>
    <w:p w14:paraId="088C0833" w14:textId="77777777" w:rsidR="00A133E3" w:rsidRDefault="00A133E3" w:rsidP="00A133E3">
      <w:pPr>
        <w:pStyle w:val="ListParagraph"/>
        <w:spacing w:before="100" w:after="100"/>
        <w:ind w:left="1800"/>
        <w:rPr>
          <w:rFonts w:ascii="Times New Roman" w:hAnsi="Times New Roman"/>
        </w:rPr>
      </w:pPr>
    </w:p>
    <w:p w14:paraId="1238681E" w14:textId="1063EA0A" w:rsidR="0001659F" w:rsidRPr="0001659F" w:rsidRDefault="00D332FA" w:rsidP="0001659F">
      <w:pPr>
        <w:spacing w:before="100" w:after="100"/>
        <w:ind w:left="720"/>
        <w:rPr>
          <w:rFonts w:ascii="Times New Roman" w:hAnsi="Times New Roman"/>
        </w:rPr>
      </w:pPr>
      <w:r w:rsidRPr="002E1A06"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 xml:space="preserve"> </w:t>
      </w:r>
      <w:r w:rsidR="00EC65C6">
        <w:rPr>
          <w:rFonts w:ascii="Times New Roman" w:hAnsi="Times New Roman"/>
        </w:rPr>
        <w:t>S</w:t>
      </w:r>
      <w:r w:rsidR="00EC65C6" w:rsidRPr="00EC65C6">
        <w:rPr>
          <w:rFonts w:ascii="Times New Roman" w:hAnsi="Times New Roman"/>
        </w:rPr>
        <w:t>upport the</w:t>
      </w:r>
      <w:r w:rsidR="00EC65C6">
        <w:rPr>
          <w:rFonts w:ascii="Times New Roman" w:hAnsi="Times New Roman"/>
        </w:rPr>
        <w:t xml:space="preserve"> operation and</w:t>
      </w:r>
      <w:r w:rsidR="00EC65C6" w:rsidRPr="00EC65C6">
        <w:rPr>
          <w:rFonts w:ascii="Times New Roman" w:hAnsi="Times New Roman"/>
        </w:rPr>
        <w:t xml:space="preserve"> enhancement </w:t>
      </w:r>
      <w:r w:rsidR="00EC65C6">
        <w:rPr>
          <w:rFonts w:ascii="Times New Roman" w:hAnsi="Times New Roman"/>
        </w:rPr>
        <w:t>of EarthDance’s programs (</w:t>
      </w:r>
      <w:r w:rsidR="00D44BA6">
        <w:rPr>
          <w:rFonts w:ascii="Times New Roman" w:hAnsi="Times New Roman"/>
        </w:rPr>
        <w:t>40</w:t>
      </w:r>
      <w:r>
        <w:rPr>
          <w:rFonts w:ascii="Times New Roman" w:hAnsi="Times New Roman"/>
        </w:rPr>
        <w:t>%)</w:t>
      </w:r>
    </w:p>
    <w:p w14:paraId="4A08A735" w14:textId="22E8845A" w:rsidR="00D332FA" w:rsidRDefault="00A133E3" w:rsidP="00D332FA">
      <w:pPr>
        <w:pStyle w:val="ListParagraph"/>
        <w:numPr>
          <w:ilvl w:val="0"/>
          <w:numId w:val="6"/>
        </w:numPr>
        <w:spacing w:before="100" w:after="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Communicate with potential and current program participants </w:t>
      </w:r>
    </w:p>
    <w:p w14:paraId="592F414F" w14:textId="77777777" w:rsidR="00A133E3" w:rsidRDefault="00A133E3" w:rsidP="00D332FA">
      <w:pPr>
        <w:pStyle w:val="ListParagraph"/>
        <w:numPr>
          <w:ilvl w:val="0"/>
          <w:numId w:val="6"/>
        </w:numPr>
        <w:spacing w:before="100" w:after="100"/>
        <w:rPr>
          <w:rFonts w:ascii="Times New Roman" w:hAnsi="Times New Roman"/>
        </w:rPr>
      </w:pPr>
      <w:r>
        <w:rPr>
          <w:rFonts w:ascii="Times New Roman" w:hAnsi="Times New Roman"/>
        </w:rPr>
        <w:t>Assist other staff with participant recruitment</w:t>
      </w:r>
    </w:p>
    <w:p w14:paraId="4E1DD71E" w14:textId="77777777" w:rsidR="0001659F" w:rsidRDefault="0001659F" w:rsidP="00D332FA">
      <w:pPr>
        <w:pStyle w:val="ListParagraph"/>
        <w:numPr>
          <w:ilvl w:val="0"/>
          <w:numId w:val="6"/>
        </w:numPr>
        <w:spacing w:before="100" w:after="100"/>
        <w:rPr>
          <w:rFonts w:ascii="Times New Roman" w:hAnsi="Times New Roman"/>
        </w:rPr>
      </w:pPr>
      <w:r>
        <w:rPr>
          <w:rFonts w:ascii="Times New Roman" w:hAnsi="Times New Roman"/>
        </w:rPr>
        <w:t>Create and u</w:t>
      </w:r>
      <w:r w:rsidR="00A133E3">
        <w:rPr>
          <w:rFonts w:ascii="Times New Roman" w:hAnsi="Times New Roman"/>
        </w:rPr>
        <w:t xml:space="preserve">pdate </w:t>
      </w:r>
      <w:r>
        <w:rPr>
          <w:rFonts w:ascii="Times New Roman" w:hAnsi="Times New Roman"/>
        </w:rPr>
        <w:t>educational/ informational handouts</w:t>
      </w:r>
    </w:p>
    <w:p w14:paraId="64164717" w14:textId="48251D0D" w:rsidR="0001659F" w:rsidRDefault="0001659F" w:rsidP="00D332FA">
      <w:pPr>
        <w:pStyle w:val="ListParagraph"/>
        <w:numPr>
          <w:ilvl w:val="0"/>
          <w:numId w:val="6"/>
        </w:numPr>
        <w:spacing w:before="100" w:after="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Obtain needed supplies </w:t>
      </w:r>
    </w:p>
    <w:p w14:paraId="4EA53A83" w14:textId="1C6C79F5" w:rsidR="0001659F" w:rsidRDefault="00EB5E7F" w:rsidP="00D332FA">
      <w:pPr>
        <w:pStyle w:val="ListParagraph"/>
        <w:numPr>
          <w:ilvl w:val="0"/>
          <w:numId w:val="6"/>
        </w:numPr>
        <w:spacing w:before="100" w:after="100"/>
        <w:rPr>
          <w:rFonts w:ascii="Times New Roman" w:hAnsi="Times New Roman"/>
        </w:rPr>
      </w:pPr>
      <w:r>
        <w:rPr>
          <w:rFonts w:ascii="Times New Roman" w:hAnsi="Times New Roman"/>
        </w:rPr>
        <w:t>Create and a</w:t>
      </w:r>
      <w:r w:rsidR="0001659F">
        <w:rPr>
          <w:rFonts w:ascii="Times New Roman" w:hAnsi="Times New Roman"/>
        </w:rPr>
        <w:t>dminister</w:t>
      </w:r>
      <w:r>
        <w:rPr>
          <w:rFonts w:ascii="Times New Roman" w:hAnsi="Times New Roman"/>
        </w:rPr>
        <w:t xml:space="preserve"> assessments </w:t>
      </w:r>
    </w:p>
    <w:p w14:paraId="4F8E5891" w14:textId="52D84A3F" w:rsidR="00A133E3" w:rsidRDefault="00A133E3" w:rsidP="0001659F">
      <w:pPr>
        <w:pStyle w:val="ListParagraph"/>
        <w:spacing w:before="100" w:after="100"/>
        <w:ind w:left="1800"/>
        <w:rPr>
          <w:rFonts w:ascii="Times New Roman" w:hAnsi="Times New Roman"/>
        </w:rPr>
      </w:pPr>
    </w:p>
    <w:p w14:paraId="47B7187C" w14:textId="5B6CFE1B" w:rsidR="00D332FA" w:rsidRPr="002E1A06" w:rsidRDefault="00D332FA" w:rsidP="00D332FA">
      <w:pPr>
        <w:spacing w:before="100" w:after="10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 w:rsidR="00EC65C6">
        <w:rPr>
          <w:rFonts w:ascii="Times New Roman" w:hAnsi="Times New Roman"/>
        </w:rPr>
        <w:t>Data and Communications Management (</w:t>
      </w:r>
      <w:r w:rsidR="00D44BA6">
        <w:rPr>
          <w:rFonts w:ascii="Times New Roman" w:hAnsi="Times New Roman"/>
        </w:rPr>
        <w:t>10</w:t>
      </w:r>
      <w:r w:rsidRPr="002E1A06">
        <w:rPr>
          <w:rFonts w:ascii="Times New Roman" w:hAnsi="Times New Roman"/>
        </w:rPr>
        <w:t>%)</w:t>
      </w:r>
    </w:p>
    <w:p w14:paraId="3822F725" w14:textId="0F570D72" w:rsidR="00D332FA" w:rsidRDefault="00D44BA6" w:rsidP="002E1A06">
      <w:pPr>
        <w:pStyle w:val="ListParagraph"/>
        <w:numPr>
          <w:ilvl w:val="0"/>
          <w:numId w:val="7"/>
        </w:numPr>
        <w:spacing w:before="100" w:after="1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Enter data in online banks</w:t>
      </w:r>
      <w:r w:rsidR="00EC65C6">
        <w:rPr>
          <w:rFonts w:ascii="Times New Roman" w:hAnsi="Times New Roman"/>
        </w:rPr>
        <w:t xml:space="preserve"> (tracking participation in youth programs, workshops, </w:t>
      </w:r>
      <w:r>
        <w:rPr>
          <w:rFonts w:ascii="Times New Roman" w:hAnsi="Times New Roman"/>
        </w:rPr>
        <w:t>volunteers and tours)</w:t>
      </w:r>
    </w:p>
    <w:p w14:paraId="088F725E" w14:textId="07FFD71C" w:rsidR="00EB5E7F" w:rsidRDefault="00EB5E7F" w:rsidP="002E1A06">
      <w:pPr>
        <w:pStyle w:val="ListParagraph"/>
        <w:numPr>
          <w:ilvl w:val="0"/>
          <w:numId w:val="7"/>
        </w:numPr>
        <w:spacing w:before="100" w:after="1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Record evaluation and assessment data</w:t>
      </w:r>
    </w:p>
    <w:p w14:paraId="5C24A05E" w14:textId="67EFCE7E" w:rsidR="00D44BA6" w:rsidRPr="00EC65C6" w:rsidRDefault="00A133E3" w:rsidP="002E1A06">
      <w:pPr>
        <w:pStyle w:val="ListParagraph"/>
        <w:numPr>
          <w:ilvl w:val="0"/>
          <w:numId w:val="7"/>
        </w:numPr>
        <w:spacing w:before="100" w:after="1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Update relevant web content on the EarthDance website (knowledge of coding not required)</w:t>
      </w:r>
    </w:p>
    <w:p w14:paraId="00D85A00" w14:textId="77777777" w:rsidR="00183EFA" w:rsidRDefault="00183EFA" w:rsidP="00183EFA">
      <w:pPr>
        <w:rPr>
          <w:rFonts w:ascii="Times New Roman" w:hAnsi="Times New Roman"/>
        </w:rPr>
      </w:pPr>
    </w:p>
    <w:p w14:paraId="07016B66" w14:textId="77777777" w:rsidR="00183EFA" w:rsidRDefault="00183EFA" w:rsidP="00183EFA">
      <w:pPr>
        <w:rPr>
          <w:rFonts w:ascii="Times New Roman Bold" w:hAnsi="Times New Roman Bold"/>
        </w:rPr>
      </w:pPr>
      <w:r>
        <w:rPr>
          <w:rFonts w:ascii="Times New Roman Bold" w:hAnsi="Times New Roman Bold"/>
        </w:rPr>
        <w:t>PRIMARY RESPONSIBILITIES</w:t>
      </w:r>
    </w:p>
    <w:p w14:paraId="3C4AA64B" w14:textId="07C63FC3" w:rsidR="00102473" w:rsidRDefault="00183EFA" w:rsidP="00D332FA">
      <w:pPr>
        <w:rPr>
          <w:rFonts w:ascii="Times New Roman Bold" w:hAnsi="Times New Roman Bold"/>
          <w:u w:val="single"/>
        </w:rPr>
      </w:pPr>
      <w:r>
        <w:rPr>
          <w:rFonts w:ascii="Times New Roman Bold" w:hAnsi="Times New Roman Bold"/>
        </w:rPr>
        <w:t xml:space="preserve">SKILLS, QUALIFICATIONS, &amp; KNOWLEDGE </w:t>
      </w:r>
      <w:r>
        <w:rPr>
          <w:rFonts w:ascii="Times New Roman Bold" w:hAnsi="Times New Roman Bold"/>
          <w:u w:val="single"/>
        </w:rPr>
        <w:t>REQUIRED</w:t>
      </w:r>
    </w:p>
    <w:p w14:paraId="5B88BD8E" w14:textId="77777777" w:rsidR="00D332FA" w:rsidRPr="00D332FA" w:rsidRDefault="00D332FA" w:rsidP="00D332FA">
      <w:pPr>
        <w:rPr>
          <w:rFonts w:ascii="Times New Roman Bold" w:hAnsi="Times New Roman Bold"/>
          <w:u w:val="single"/>
        </w:rPr>
      </w:pPr>
    </w:p>
    <w:p w14:paraId="16DA53B4" w14:textId="1BCBA0AB" w:rsidR="00102473" w:rsidRPr="00102473" w:rsidRDefault="00102473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 xml:space="preserve">Demonstrated ability to generate and deliver persuasive and clear verbal and written communications in a variety of media forms and channels, and for diverse audiences. </w:t>
      </w:r>
    </w:p>
    <w:p w14:paraId="50C9ECAB" w14:textId="77777777" w:rsidR="00102473" w:rsidRDefault="00102473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Demonstrated strong time management and organization skills.</w:t>
      </w:r>
    </w:p>
    <w:p w14:paraId="6D893283" w14:textId="77777777" w:rsidR="00131025" w:rsidRPr="00102473" w:rsidRDefault="00131025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>
        <w:rPr>
          <w:rFonts w:ascii="Times New Roman Bold" w:hAnsi="Times New Roman Bold"/>
        </w:rPr>
        <w:t>Superior attention to detail.</w:t>
      </w:r>
    </w:p>
    <w:p w14:paraId="4363B5FD" w14:textId="77777777" w:rsidR="00102473" w:rsidRPr="00102473" w:rsidRDefault="00102473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Ability to work effectively in a demanding, high-energy environment and manage multiple tasks and priorities, while maintaining a sense of humor</w:t>
      </w:r>
    </w:p>
    <w:p w14:paraId="6349820D" w14:textId="77777777" w:rsidR="00102473" w:rsidRPr="00102473" w:rsidRDefault="00102473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Experience working effectively as part of a team</w:t>
      </w:r>
    </w:p>
    <w:p w14:paraId="160F1015" w14:textId="77777777" w:rsidR="00102473" w:rsidRPr="00102473" w:rsidRDefault="00102473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Professional, friendly, and enthusiastic personality</w:t>
      </w:r>
    </w:p>
    <w:p w14:paraId="5AE8A38F" w14:textId="77777777" w:rsidR="00102473" w:rsidRPr="00102473" w:rsidRDefault="00102473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Demonstrated ability to lead by example, with a strong work ethic, compassion and integrity</w:t>
      </w:r>
    </w:p>
    <w:p w14:paraId="29D78C0D" w14:textId="77777777" w:rsidR="00102473" w:rsidRPr="00102473" w:rsidRDefault="00102473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Proficiency with Windows Microsoft Office, Google Groups and Google Calendar</w:t>
      </w:r>
    </w:p>
    <w:p w14:paraId="4D24A62A" w14:textId="082473A9" w:rsidR="00102473" w:rsidRPr="00102473" w:rsidRDefault="00102473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University degree, professional experience, or recognized professional training in a field suc</w:t>
      </w:r>
      <w:r w:rsidR="00A133E3">
        <w:rPr>
          <w:rFonts w:ascii="Times New Roman Bold" w:hAnsi="Times New Roman Bold"/>
        </w:rPr>
        <w:t>h as communications,</w:t>
      </w:r>
      <w:r w:rsidR="00D332FA">
        <w:rPr>
          <w:rFonts w:ascii="Times New Roman Bold" w:hAnsi="Times New Roman Bold"/>
        </w:rPr>
        <w:t xml:space="preserve"> administration, </w:t>
      </w:r>
      <w:r w:rsidRPr="00102473">
        <w:rPr>
          <w:rFonts w:ascii="Times New Roman Bold" w:hAnsi="Times New Roman Bold"/>
        </w:rPr>
        <w:t>or other relevant field</w:t>
      </w:r>
    </w:p>
    <w:p w14:paraId="12077220" w14:textId="77777777" w:rsidR="00102473" w:rsidRDefault="00102473" w:rsidP="00183EFA">
      <w:pPr>
        <w:rPr>
          <w:rFonts w:ascii="Times New Roman" w:hAnsi="Times New Roman"/>
        </w:rPr>
      </w:pPr>
    </w:p>
    <w:p w14:paraId="42B1F96F" w14:textId="77777777" w:rsidR="00183EFA" w:rsidRDefault="00183EFA" w:rsidP="00183EFA">
      <w:pPr>
        <w:rPr>
          <w:rFonts w:ascii="Times New Roman Bold" w:hAnsi="Times New Roman Bold"/>
        </w:rPr>
      </w:pPr>
      <w:r>
        <w:rPr>
          <w:rFonts w:ascii="Times New Roman Bold" w:hAnsi="Times New Roman Bold"/>
        </w:rPr>
        <w:t xml:space="preserve">SKILLS, QUALIFICATIONS, &amp; KNOWLEDGE </w:t>
      </w:r>
      <w:r>
        <w:rPr>
          <w:rFonts w:ascii="Times New Roman Bold" w:hAnsi="Times New Roman Bold"/>
          <w:u w:val="single"/>
        </w:rPr>
        <w:t>DESIRED</w:t>
      </w:r>
    </w:p>
    <w:p w14:paraId="40BAFFED" w14:textId="77777777" w:rsidR="00183EFA" w:rsidRDefault="00183EFA" w:rsidP="00183EFA">
      <w:pPr>
        <w:rPr>
          <w:rFonts w:ascii="Times New Roman Bold" w:hAnsi="Times New Roman Bold"/>
        </w:rPr>
      </w:pPr>
    </w:p>
    <w:p w14:paraId="60F8F073" w14:textId="278C2E1C" w:rsidR="00C15374" w:rsidRPr="00C15374" w:rsidRDefault="001213D8" w:rsidP="00102473">
      <w:pPr>
        <w:numPr>
          <w:ilvl w:val="0"/>
          <w:numId w:val="2"/>
        </w:numPr>
        <w:rPr>
          <w:rFonts w:ascii="Times New Roman Bold" w:hAnsi="Times New Roman Bold"/>
        </w:rPr>
      </w:pPr>
      <w:r>
        <w:rPr>
          <w:rFonts w:ascii="Times New Roman Bold" w:hAnsi="Times New Roman Bold"/>
        </w:rPr>
        <w:t>Experience using Sales Force or other CRM Software</w:t>
      </w:r>
    </w:p>
    <w:p w14:paraId="492D6550" w14:textId="77777777" w:rsidR="00102473" w:rsidRPr="00102473" w:rsidRDefault="00102473" w:rsidP="00102473">
      <w:pPr>
        <w:numPr>
          <w:ilvl w:val="0"/>
          <w:numId w:val="2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lastRenderedPageBreak/>
        <w:t>Knowledge of agricultural and food system issues.</w:t>
      </w:r>
    </w:p>
    <w:p w14:paraId="7400D3AD" w14:textId="77777777" w:rsidR="00102473" w:rsidRPr="00102473" w:rsidRDefault="00102473" w:rsidP="00102473">
      <w:pPr>
        <w:numPr>
          <w:ilvl w:val="0"/>
          <w:numId w:val="2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Volunteer recruitment or community outreach experience</w:t>
      </w:r>
    </w:p>
    <w:p w14:paraId="5EC58D74" w14:textId="77777777" w:rsidR="00102473" w:rsidRPr="00131025" w:rsidRDefault="00102473" w:rsidP="00131025">
      <w:pPr>
        <w:numPr>
          <w:ilvl w:val="0"/>
          <w:numId w:val="2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Enjoyment of farming and gardening and interacting with the public.</w:t>
      </w:r>
    </w:p>
    <w:p w14:paraId="5BD093D9" w14:textId="77777777" w:rsidR="00102473" w:rsidRDefault="00102473" w:rsidP="00183EFA">
      <w:pPr>
        <w:rPr>
          <w:rFonts w:ascii="Times New Roman" w:hAnsi="Times New Roman"/>
        </w:rPr>
      </w:pPr>
    </w:p>
    <w:p w14:paraId="6BC4DD92" w14:textId="77777777" w:rsidR="00102473" w:rsidRPr="00102473" w:rsidRDefault="00102473" w:rsidP="00102473">
      <w:pPr>
        <w:rPr>
          <w:rFonts w:ascii="Times New Roman" w:hAnsi="Times New Roman"/>
        </w:rPr>
      </w:pPr>
      <w:r w:rsidRPr="00102473">
        <w:rPr>
          <w:rFonts w:ascii="Times New Roman" w:hAnsi="Times New Roman"/>
        </w:rPr>
        <w:t>OTHER REQUIREMENTS</w:t>
      </w:r>
    </w:p>
    <w:p w14:paraId="7A751FE6" w14:textId="77777777" w:rsidR="00102473" w:rsidRPr="00102473" w:rsidRDefault="00102473" w:rsidP="00102473">
      <w:pPr>
        <w:rPr>
          <w:rFonts w:ascii="Times New Roman" w:hAnsi="Times New Roman"/>
        </w:rPr>
      </w:pPr>
      <w:r w:rsidRPr="00102473">
        <w:rPr>
          <w:rFonts w:ascii="Times New Roman" w:hAnsi="Times New Roman"/>
        </w:rPr>
        <w:t>Use of personal computer or laptop</w:t>
      </w:r>
    </w:p>
    <w:p w14:paraId="7A55B01D" w14:textId="77777777" w:rsidR="00102473" w:rsidRDefault="00102473" w:rsidP="00102473">
      <w:pPr>
        <w:rPr>
          <w:rFonts w:ascii="Times New Roman" w:hAnsi="Times New Roman"/>
        </w:rPr>
      </w:pPr>
      <w:r w:rsidRPr="00102473">
        <w:rPr>
          <w:rFonts w:ascii="Times New Roman" w:hAnsi="Times New Roman"/>
        </w:rPr>
        <w:t>Reliable transportation or the ability to navigate the public transportation system</w:t>
      </w:r>
    </w:p>
    <w:p w14:paraId="44524896" w14:textId="77777777" w:rsidR="00183EFA" w:rsidRDefault="00183EFA" w:rsidP="00183EFA">
      <w:pPr>
        <w:rPr>
          <w:rFonts w:ascii="Times New Roman Bold" w:hAnsi="Times New Roman Bold"/>
        </w:rPr>
      </w:pPr>
      <w:r>
        <w:rPr>
          <w:rFonts w:ascii="Times New Roman" w:hAnsi="Times New Roman"/>
        </w:rPr>
        <w:cr/>
      </w:r>
      <w:r>
        <w:rPr>
          <w:rFonts w:ascii="Times New Roman Bold" w:hAnsi="Times New Roman Bold"/>
        </w:rPr>
        <w:t>OTHER CONSIDERATIONS:</w:t>
      </w:r>
    </w:p>
    <w:p w14:paraId="23B78CAB" w14:textId="77777777" w:rsidR="00183EFA" w:rsidRDefault="00183EFA" w:rsidP="00183EFA">
      <w:pPr>
        <w:numPr>
          <w:ilvl w:val="0"/>
          <w:numId w:val="3"/>
        </w:numPr>
        <w:tabs>
          <w:tab w:val="clear" w:pos="360"/>
          <w:tab w:val="num" w:pos="720"/>
        </w:tabs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Position may involve some travel. </w:t>
      </w:r>
    </w:p>
    <w:p w14:paraId="539C3E5B" w14:textId="77777777" w:rsidR="00183EFA" w:rsidRDefault="00183EFA" w:rsidP="00183EFA">
      <w:pPr>
        <w:numPr>
          <w:ilvl w:val="0"/>
          <w:numId w:val="3"/>
        </w:numPr>
        <w:tabs>
          <w:tab w:val="clear" w:pos="360"/>
          <w:tab w:val="num" w:pos="720"/>
        </w:tabs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Position may evolve into regular salaried position with EarthDance upon fulfillment of Americorps service and responsibilities. </w:t>
      </w:r>
    </w:p>
    <w:p w14:paraId="2C1118C7" w14:textId="77777777" w:rsidR="00183EFA" w:rsidRDefault="00183EFA" w:rsidP="00183EFA">
      <w:pPr>
        <w:rPr>
          <w:rFonts w:ascii="Times New Roman Bold" w:hAnsi="Times New Roman Bold"/>
        </w:rPr>
      </w:pPr>
    </w:p>
    <w:p w14:paraId="6E3E6988" w14:textId="6A391FE2" w:rsidR="00102473" w:rsidRDefault="00183EFA" w:rsidP="002C149C">
      <w:pPr>
        <w:ind w:left="360"/>
        <w:rPr>
          <w:rFonts w:ascii="Times New Roman" w:hAnsi="Times New Roman"/>
        </w:rPr>
      </w:pPr>
      <w:r>
        <w:rPr>
          <w:rFonts w:ascii="Times New Roman Bold" w:hAnsi="Times New Roman Bold"/>
        </w:rPr>
        <w:t>HOURS:</w:t>
      </w:r>
      <w:r>
        <w:rPr>
          <w:rFonts w:ascii="Times New Roman" w:hAnsi="Times New Roman"/>
        </w:rPr>
        <w:t xml:space="preserve"> This is a full-time position, requiring 40 hours/week.</w:t>
      </w:r>
      <w:r>
        <w:rPr>
          <w:rFonts w:ascii="Times New Roman" w:hAnsi="Times New Roman"/>
        </w:rPr>
        <w:cr/>
      </w:r>
      <w:r w:rsidR="00102473" w:rsidRPr="00102473">
        <w:rPr>
          <w:rFonts w:ascii="Times New Roman" w:hAnsi="Times New Roman"/>
          <w:b/>
        </w:rPr>
        <w:t>COMPENSATION:</w:t>
      </w:r>
      <w:r w:rsidR="00102473" w:rsidRPr="00102473">
        <w:rPr>
          <w:rFonts w:ascii="Times New Roman" w:hAnsi="Times New Roman"/>
        </w:rPr>
        <w:t xml:space="preserve"> VISTA Living Allowance. This is an Americorps VISTA position. </w:t>
      </w:r>
    </w:p>
    <w:p w14:paraId="6B63754C" w14:textId="77777777" w:rsidR="00102473" w:rsidRDefault="00102473" w:rsidP="00102473">
      <w:pPr>
        <w:ind w:left="360"/>
        <w:rPr>
          <w:rFonts w:ascii="Times New Roman" w:hAnsi="Times New Roman"/>
        </w:rPr>
      </w:pPr>
    </w:p>
    <w:p w14:paraId="6197DE37" w14:textId="229BECD9" w:rsidR="001213D8" w:rsidRDefault="00183EFA">
      <w:pPr>
        <w:rPr>
          <w:rFonts w:ascii="Times New Roman" w:hAnsi="Times New Roman"/>
        </w:rPr>
      </w:pPr>
      <w:r>
        <w:rPr>
          <w:rFonts w:ascii="Times New Roman Bold" w:hAnsi="Times New Roman Bold"/>
        </w:rPr>
        <w:t>CONTACT</w:t>
      </w:r>
      <w:r>
        <w:rPr>
          <w:rFonts w:ascii="Times New Roman" w:hAnsi="Times New Roman"/>
        </w:rPr>
        <w:t>: To</w:t>
      </w:r>
      <w:r w:rsidR="009E24A2">
        <w:rPr>
          <w:rFonts w:ascii="Times New Roman" w:hAnsi="Times New Roman"/>
        </w:rPr>
        <w:t xml:space="preserve"> apply for this position, you must</w:t>
      </w:r>
      <w:r>
        <w:rPr>
          <w:rFonts w:ascii="Times New Roman" w:hAnsi="Times New Roman"/>
        </w:rPr>
        <w:t xml:space="preserve"> send a re</w:t>
      </w:r>
      <w:r w:rsidR="00254230">
        <w:rPr>
          <w:rFonts w:ascii="Times New Roman" w:hAnsi="Times New Roman"/>
        </w:rPr>
        <w:t xml:space="preserve">sume, cover letter, and </w:t>
      </w:r>
      <w:r w:rsidR="00102473">
        <w:rPr>
          <w:rFonts w:ascii="Times New Roman" w:hAnsi="Times New Roman"/>
        </w:rPr>
        <w:t>marketing and/or design</w:t>
      </w:r>
      <w:r>
        <w:rPr>
          <w:rFonts w:ascii="Times New Roman" w:hAnsi="Times New Roman"/>
        </w:rPr>
        <w:t xml:space="preserve"> sample</w:t>
      </w:r>
      <w:r w:rsidR="00102473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* to: </w:t>
      </w:r>
      <w:r w:rsidR="002C149C">
        <w:rPr>
          <w:rFonts w:ascii="Times New Roman" w:hAnsi="Times New Roman"/>
        </w:rPr>
        <w:t>work</w:t>
      </w:r>
      <w:bookmarkStart w:id="0" w:name="_GoBack"/>
      <w:bookmarkEnd w:id="0"/>
      <w:r w:rsidR="00C15374">
        <w:rPr>
          <w:rFonts w:ascii="Times New Roman" w:hAnsi="Times New Roman"/>
        </w:rPr>
        <w:t>@earthdancefarms.org</w:t>
      </w:r>
      <w:r>
        <w:rPr>
          <w:rFonts w:ascii="Times New Roman" w:hAnsi="Times New Roman"/>
        </w:rPr>
        <w:t xml:space="preserve"> </w:t>
      </w:r>
      <w:r w:rsidR="00C15374">
        <w:rPr>
          <w:rFonts w:ascii="Times New Roman" w:hAnsi="Times New Roman"/>
        </w:rPr>
        <w:t>with the subject line “</w:t>
      </w:r>
      <w:r w:rsidR="001213D8">
        <w:rPr>
          <w:rFonts w:ascii="Times New Roman" w:hAnsi="Times New Roman"/>
          <w:b/>
        </w:rPr>
        <w:t>Program Assistant</w:t>
      </w:r>
      <w:r w:rsidR="00C15374">
        <w:rPr>
          <w:rFonts w:ascii="Times New Roman" w:hAnsi="Times New Roman"/>
        </w:rPr>
        <w:t>”</w:t>
      </w:r>
    </w:p>
    <w:p w14:paraId="1A34DCB1" w14:textId="77777777" w:rsidR="00B4093A" w:rsidRDefault="00B4093A">
      <w:pPr>
        <w:rPr>
          <w:rFonts w:ascii="Times New Roman" w:hAnsi="Times New Roman"/>
        </w:rPr>
      </w:pPr>
    </w:p>
    <w:p w14:paraId="79033DAD" w14:textId="77777777" w:rsidR="005162C1" w:rsidRDefault="005162C1" w:rsidP="00B4093A">
      <w:pPr>
        <w:rPr>
          <w:rFonts w:ascii="Times New Roman" w:hAnsi="Times New Roman"/>
          <w:b/>
          <w:i/>
        </w:rPr>
      </w:pPr>
      <w:r w:rsidRPr="009E24A2">
        <w:rPr>
          <w:rFonts w:ascii="Times New Roman" w:hAnsi="Times New Roman"/>
          <w:b/>
          <w:i/>
        </w:rPr>
        <w:t>Application via the Ameri</w:t>
      </w:r>
      <w:r w:rsidR="009E24A2" w:rsidRPr="009E24A2">
        <w:rPr>
          <w:rFonts w:ascii="Times New Roman" w:hAnsi="Times New Roman"/>
          <w:b/>
          <w:i/>
        </w:rPr>
        <w:t xml:space="preserve">corps website is also required. </w:t>
      </w:r>
      <w:r w:rsidR="00B4093A">
        <w:rPr>
          <w:rFonts w:ascii="Times New Roman" w:hAnsi="Times New Roman"/>
          <w:b/>
          <w:i/>
        </w:rPr>
        <w:t>Apply online at:</w:t>
      </w:r>
    </w:p>
    <w:p w14:paraId="28681451" w14:textId="38B7475A" w:rsidR="005162C1" w:rsidRPr="00183EFA" w:rsidRDefault="002C149C">
      <w:pPr>
        <w:rPr>
          <w:rFonts w:ascii="Times New Roman" w:hAnsi="Times New Roman"/>
        </w:rPr>
      </w:pPr>
      <w:hyperlink r:id="rId8" w:history="1">
        <w:r w:rsidRPr="002C149C">
          <w:rPr>
            <w:rStyle w:val="Hyperlink"/>
            <w:rFonts w:ascii="Times New Roman" w:hAnsi="Times New Roman"/>
          </w:rPr>
          <w:t>https://my.americorps.gov/mp/listing/viewListing.do?id=68729&amp;fromSearch=true</w:t>
        </w:r>
      </w:hyperlink>
    </w:p>
    <w:sectPr w:rsidR="005162C1" w:rsidRPr="00183EFA" w:rsidSect="00174418">
      <w:head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D6676C" w14:textId="77777777" w:rsidR="00EB5E7F" w:rsidRDefault="00EB5E7F" w:rsidP="00183EFA">
      <w:r>
        <w:separator/>
      </w:r>
    </w:p>
  </w:endnote>
  <w:endnote w:type="continuationSeparator" w:id="0">
    <w:p w14:paraId="70B27ECB" w14:textId="77777777" w:rsidR="00EB5E7F" w:rsidRDefault="00EB5E7F" w:rsidP="00183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Times New Roman Italic">
    <w:panose1 w:val="0202050305040509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FC198" w14:textId="77777777" w:rsidR="00EB5E7F" w:rsidRDefault="00EB5E7F" w:rsidP="00183EFA">
      <w:r>
        <w:separator/>
      </w:r>
    </w:p>
  </w:footnote>
  <w:footnote w:type="continuationSeparator" w:id="0">
    <w:p w14:paraId="53496D1B" w14:textId="77777777" w:rsidR="00EB5E7F" w:rsidRDefault="00EB5E7F" w:rsidP="00183E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5790C9" w14:textId="77777777" w:rsidR="00EB5E7F" w:rsidRDefault="00EB5E7F">
    <w:pPr>
      <w:pStyle w:val="FreeForm"/>
      <w:rPr>
        <w:rFonts w:eastAsia="Times New Roman"/>
        <w:color w:val="auto"/>
        <w:lang w:bidi="x-none"/>
      </w:rPr>
    </w:pPr>
  </w:p>
  <w:p w14:paraId="2A5A3A19" w14:textId="77777777" w:rsidR="00EB5E7F" w:rsidRDefault="00EB5E7F" w:rsidP="00183EFA">
    <w:pPr>
      <w:pStyle w:val="FreeForm"/>
      <w:jc w:val="center"/>
      <w:rPr>
        <w:rFonts w:eastAsia="Times New Roman"/>
        <w:color w:val="auto"/>
        <w:lang w:bidi="x-none"/>
      </w:rPr>
    </w:pPr>
    <w:r>
      <w:rPr>
        <w:rFonts w:eastAsia="Times New Roman"/>
        <w:noProof/>
        <w:color w:val="auto"/>
      </w:rPr>
      <w:drawing>
        <wp:inline distT="0" distB="0" distL="0" distR="0" wp14:anchorId="0B497C1C" wp14:editId="1D2B074E">
          <wp:extent cx="933450" cy="647241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dnewlogo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5325" cy="6485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73AB12" w14:textId="02D63969" w:rsidR="00EB5E7F" w:rsidRPr="00183EFA" w:rsidRDefault="00EB5E7F" w:rsidP="00183EFA">
    <w:pPr>
      <w:jc w:val="center"/>
      <w:rPr>
        <w:rFonts w:ascii="Times New Roman Bold" w:hAnsi="Times New Roman Bold"/>
      </w:rPr>
    </w:pPr>
    <w:r>
      <w:rPr>
        <w:rFonts w:ascii="Times New Roman Bold" w:hAnsi="Times New Roman Bold"/>
      </w:rPr>
      <w:t>Americorps VISTA: Program Assistant</w:t>
    </w:r>
  </w:p>
  <w:p w14:paraId="0A76B127" w14:textId="77777777" w:rsidR="00EB5E7F" w:rsidRDefault="00EB5E7F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1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2">
    <w:nsid w:val="00000003"/>
    <w:multiLevelType w:val="multilevel"/>
    <w:tmpl w:val="894EE875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3">
    <w:nsid w:val="00000004"/>
    <w:multiLevelType w:val="multilevel"/>
    <w:tmpl w:val="894EE876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13B95C56"/>
    <w:multiLevelType w:val="hybridMultilevel"/>
    <w:tmpl w:val="3E48D3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65B2482"/>
    <w:multiLevelType w:val="hybridMultilevel"/>
    <w:tmpl w:val="A13049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64E7B82"/>
    <w:multiLevelType w:val="hybridMultilevel"/>
    <w:tmpl w:val="EF0E7E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E6C79EA"/>
    <w:multiLevelType w:val="hybridMultilevel"/>
    <w:tmpl w:val="4D6C8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E110C"/>
    <w:multiLevelType w:val="hybridMultilevel"/>
    <w:tmpl w:val="6A0257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43030D1"/>
    <w:multiLevelType w:val="hybridMultilevel"/>
    <w:tmpl w:val="F78C49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1707AA1"/>
    <w:multiLevelType w:val="hybridMultilevel"/>
    <w:tmpl w:val="6C5678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C2677A7"/>
    <w:multiLevelType w:val="hybridMultilevel"/>
    <w:tmpl w:val="263AD6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6"/>
  </w:num>
  <w:num w:numId="8">
    <w:abstractNumId w:val="10"/>
  </w:num>
  <w:num w:numId="9">
    <w:abstractNumId w:val="4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FA"/>
    <w:rsid w:val="0001659F"/>
    <w:rsid w:val="00102473"/>
    <w:rsid w:val="001213D8"/>
    <w:rsid w:val="00131025"/>
    <w:rsid w:val="00174418"/>
    <w:rsid w:val="00183EFA"/>
    <w:rsid w:val="001B1D2A"/>
    <w:rsid w:val="002125BD"/>
    <w:rsid w:val="00254230"/>
    <w:rsid w:val="002C149C"/>
    <w:rsid w:val="002E1A06"/>
    <w:rsid w:val="00481291"/>
    <w:rsid w:val="005162C1"/>
    <w:rsid w:val="005A5E2E"/>
    <w:rsid w:val="007A5908"/>
    <w:rsid w:val="008B4D31"/>
    <w:rsid w:val="009E24A2"/>
    <w:rsid w:val="00A133E3"/>
    <w:rsid w:val="00A80979"/>
    <w:rsid w:val="00A9009B"/>
    <w:rsid w:val="00B4093A"/>
    <w:rsid w:val="00C15374"/>
    <w:rsid w:val="00D332FA"/>
    <w:rsid w:val="00D44BA6"/>
    <w:rsid w:val="00E53065"/>
    <w:rsid w:val="00EB5E7F"/>
    <w:rsid w:val="00EC65C6"/>
    <w:rsid w:val="00EF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06C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EFA"/>
    <w:pPr>
      <w:spacing w:after="0" w:line="240" w:lineRule="auto"/>
    </w:pPr>
    <w:rPr>
      <w:rFonts w:ascii="Arial" w:eastAsia="ヒラギノ角ゴ Pro W3" w:hAnsi="Arial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183EFA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character" w:customStyle="1" w:styleId="Hyperlink1">
    <w:name w:val="Hyperlink1"/>
    <w:rsid w:val="00183EFA"/>
    <w:rPr>
      <w:color w:val="0000FF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3E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EFA"/>
    <w:rPr>
      <w:rFonts w:ascii="Arial" w:eastAsia="ヒラギノ角ゴ Pro W3" w:hAnsi="Arial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3E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EFA"/>
    <w:rPr>
      <w:rFonts w:ascii="Arial" w:eastAsia="ヒラギノ角ゴ Pro W3" w:hAnsi="Arial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E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FA"/>
    <w:rPr>
      <w:rFonts w:ascii="Tahoma" w:eastAsia="ヒラギノ角ゴ Pro W3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24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1A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EFA"/>
    <w:pPr>
      <w:spacing w:after="0" w:line="240" w:lineRule="auto"/>
    </w:pPr>
    <w:rPr>
      <w:rFonts w:ascii="Arial" w:eastAsia="ヒラギノ角ゴ Pro W3" w:hAnsi="Arial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183EFA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character" w:customStyle="1" w:styleId="Hyperlink1">
    <w:name w:val="Hyperlink1"/>
    <w:rsid w:val="00183EFA"/>
    <w:rPr>
      <w:color w:val="0000FF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3E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EFA"/>
    <w:rPr>
      <w:rFonts w:ascii="Arial" w:eastAsia="ヒラギノ角ゴ Pro W3" w:hAnsi="Arial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3E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EFA"/>
    <w:rPr>
      <w:rFonts w:ascii="Arial" w:eastAsia="ヒラギノ角ゴ Pro W3" w:hAnsi="Arial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E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FA"/>
    <w:rPr>
      <w:rFonts w:ascii="Tahoma" w:eastAsia="ヒラギノ角ゴ Pro W3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24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1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my.americorps.gov/mp/listing/viewListing.do?id=68729&amp;fromSearch=true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833</Words>
  <Characters>4753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rachel levi</cp:lastModifiedBy>
  <cp:revision>4</cp:revision>
  <cp:lastPrinted>2012-12-18T21:06:00Z</cp:lastPrinted>
  <dcterms:created xsi:type="dcterms:W3CDTF">2016-07-12T02:11:00Z</dcterms:created>
  <dcterms:modified xsi:type="dcterms:W3CDTF">2016-07-12T15:57:00Z</dcterms:modified>
</cp:coreProperties>
</file>